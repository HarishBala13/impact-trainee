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du wp14">
  <w:background w:color="FFFFFF"/>
  <w:body>
    <w:p xmlns:wp14="http://schemas.microsoft.com/office/word/2010/wordml" w:rsidR="00940FB6" w:rsidP="00940FB6" w:rsidRDefault="00940FB6" w14:paraId="672A6659" wp14:textId="77777777">
      <w:pPr>
        <w:ind w:right="180"/>
        <w:jc w:val="right"/>
        <w:rPr>
          <w:i/>
          <w:sz w:val="48"/>
        </w:rPr>
      </w:pPr>
    </w:p>
    <w:p xmlns:wp14="http://schemas.microsoft.com/office/word/2010/wordml" w:rsidR="00940FB6" w:rsidP="00940FB6" w:rsidRDefault="00940FB6" w14:paraId="0A37501D" wp14:textId="77777777">
      <w:pPr>
        <w:ind w:right="180"/>
        <w:jc w:val="right"/>
        <w:rPr>
          <w:i/>
          <w:sz w:val="48"/>
        </w:rPr>
      </w:pPr>
    </w:p>
    <w:p xmlns:wp14="http://schemas.microsoft.com/office/word/2010/wordml" w:rsidR="00940FB6" w:rsidP="00940FB6" w:rsidRDefault="00940FB6" w14:paraId="5DAB6C7B" wp14:textId="77777777">
      <w:pPr>
        <w:ind w:right="180"/>
        <w:jc w:val="right"/>
        <w:rPr>
          <w:i/>
          <w:sz w:val="48"/>
        </w:rPr>
      </w:pPr>
    </w:p>
    <w:p xmlns:wp14="http://schemas.microsoft.com/office/word/2010/wordml" w:rsidR="00940FB6" w:rsidP="00940FB6" w:rsidRDefault="00940FB6" w14:paraId="02EB378F" wp14:textId="77777777">
      <w:pPr>
        <w:ind w:right="180"/>
        <w:jc w:val="right"/>
        <w:rPr>
          <w:i/>
          <w:sz w:val="48"/>
        </w:rPr>
      </w:pPr>
    </w:p>
    <w:p xmlns:wp14="http://schemas.microsoft.com/office/word/2010/wordml" w:rsidRPr="00E75527" w:rsidR="00940FB6" w:rsidP="00940FB6" w:rsidRDefault="00940FB6" w14:paraId="5C5AF062" wp14:textId="77777777">
      <w:pPr>
        <w:ind w:right="180"/>
        <w:jc w:val="right"/>
        <w:rPr>
          <w:i/>
          <w:sz w:val="48"/>
        </w:rPr>
      </w:pPr>
      <w:r w:rsidRPr="00940FB6">
        <w:rPr>
          <w:i/>
          <w:sz w:val="48"/>
        </w:rPr>
        <w:t xml:space="preserve"> </w:t>
      </w:r>
      <w:r w:rsidRPr="00E75527">
        <w:rPr>
          <w:i/>
          <w:sz w:val="48"/>
        </w:rPr>
        <w:t xml:space="preserve">Software Requirements </w:t>
      </w:r>
    </w:p>
    <w:p xmlns:wp14="http://schemas.microsoft.com/office/word/2010/wordml" w:rsidR="00940FB6" w:rsidP="00940FB6" w:rsidRDefault="00940FB6" w14:paraId="14B3538E" wp14:textId="77777777">
      <w:pPr>
        <w:ind w:right="180"/>
        <w:jc w:val="right"/>
        <w:rPr>
          <w:i/>
          <w:sz w:val="48"/>
        </w:rPr>
      </w:pPr>
      <w:r w:rsidRPr="00E75527">
        <w:rPr>
          <w:i/>
          <w:sz w:val="48"/>
        </w:rPr>
        <w:t>Specification</w:t>
      </w:r>
    </w:p>
    <w:p xmlns:wp14="http://schemas.microsoft.com/office/word/2010/wordml" w:rsidR="00940FB6" w:rsidP="00940FB6" w:rsidRDefault="00940FB6" w14:paraId="7376C3D2" wp14:textId="77777777">
      <w:pPr>
        <w:ind w:right="180"/>
        <w:jc w:val="right"/>
        <w:rPr>
          <w:i/>
          <w:sz w:val="44"/>
        </w:rPr>
      </w:pPr>
      <w:r w:rsidRPr="00E75527">
        <w:rPr>
          <w:b/>
          <w:i/>
          <w:sz w:val="34"/>
        </w:rPr>
        <w:t>–</w:t>
      </w:r>
      <w:r w:rsidRPr="000A5790">
        <w:rPr>
          <w:i/>
          <w:sz w:val="44"/>
        </w:rPr>
        <w:t xml:space="preserve"> </w:t>
      </w:r>
      <w:r>
        <w:rPr>
          <w:i/>
          <w:sz w:val="44"/>
        </w:rPr>
        <w:t>ONLINE MUSIC PODCAST</w:t>
      </w:r>
    </w:p>
    <w:p xmlns:wp14="http://schemas.microsoft.com/office/word/2010/wordml" w:rsidRPr="00940FB6" w:rsidR="00D22DF6" w:rsidP="002D275A" w:rsidRDefault="00D22DF6" w14:paraId="1BAC0E44" wp14:textId="77777777" wp14:noSpellErr="1">
      <w:pPr>
        <w:ind w:right="180"/>
        <w:jc w:val="right"/>
        <w:rPr>
          <w:i w:val="1"/>
          <w:iCs w:val="1"/>
          <w:sz w:val="44"/>
          <w:szCs w:val="44"/>
        </w:rPr>
      </w:pPr>
      <w:r w:rsidRPr="002D275A" w:rsidR="5A660D21">
        <w:rPr>
          <w:b w:val="1"/>
          <w:bCs w:val="1"/>
        </w:rPr>
        <w:t>Author(s):</w:t>
      </w:r>
      <w:r w:rsidR="5A660D21">
        <w:rPr/>
        <w:t xml:space="preserve"> </w:t>
      </w:r>
      <w:r w:rsidR="3A0F53B1">
        <w:rPr/>
        <w:t>Harish B</w:t>
      </w:r>
    </w:p>
    <w:p xmlns:wp14="http://schemas.microsoft.com/office/word/2010/wordml" w:rsidR="00D22DF6" w:rsidRDefault="00D22DF6" w14:paraId="2BD2347A" wp14:textId="55C81713">
      <w:pPr>
        <w:pStyle w:val="FirstPageLabelHeading"/>
        <w:rPr>
          <w:b w:val="0"/>
          <w:bCs w:val="0"/>
        </w:rPr>
      </w:pPr>
      <w:r w:rsidR="5A660D21">
        <w:rPr/>
        <w:t xml:space="preserve">Version: </w:t>
      </w:r>
      <w:r w:rsidR="5A660D21">
        <w:rPr>
          <w:b w:val="0"/>
          <w:bCs w:val="0"/>
        </w:rPr>
        <w:t>0.</w:t>
      </w:r>
      <w:r w:rsidR="5F9C5F58">
        <w:rPr>
          <w:b w:val="0"/>
          <w:bCs w:val="0"/>
        </w:rPr>
        <w:t>2</w:t>
      </w:r>
    </w:p>
    <w:p xmlns:wp14="http://schemas.microsoft.com/office/word/2010/wordml" w:rsidR="00D22DF6" w:rsidP="002D275A" w:rsidRDefault="00D22DF6" w14:paraId="733E0851" wp14:textId="64281573">
      <w:pPr>
        <w:pStyle w:val="Normal"/>
        <w:jc w:val="right"/>
      </w:pPr>
      <w:r w:rsidRPr="002D275A" w:rsidR="5A660D21">
        <w:rPr>
          <w:b w:val="1"/>
          <w:bCs w:val="1"/>
        </w:rPr>
        <w:t>Date:</w:t>
      </w:r>
      <w:r w:rsidR="5A660D21">
        <w:rPr/>
        <w:t xml:space="preserve"> </w:t>
      </w:r>
      <w:r w:rsidR="07EB075D">
        <w:rPr/>
        <w:t>November 11, 2024</w:t>
      </w:r>
    </w:p>
    <w:p xmlns:wp14="http://schemas.microsoft.com/office/word/2010/wordml" w:rsidR="00D22DF6" w:rsidRDefault="00D22DF6" w14:paraId="63621D57" wp14:textId="3C33A5DC">
      <w:pPr>
        <w:pStyle w:val="FirstPageLabelHeading"/>
      </w:pPr>
    </w:p>
    <w:p xmlns:wp14="http://schemas.microsoft.com/office/word/2010/wordml" w:rsidR="00D22DF6" w:rsidRDefault="00D22DF6" w14:paraId="6A05A809" wp14:textId="77777777">
      <w:pPr>
        <w:pStyle w:val="Heading7"/>
      </w:pPr>
    </w:p>
    <w:p xmlns:wp14="http://schemas.microsoft.com/office/word/2010/wordml" w:rsidR="00D22DF6" w:rsidRDefault="00D22DF6" w14:paraId="5A39BBE3" wp14:textId="77777777"/>
    <w:p w:rsidR="002D275A" w:rsidP="002D275A" w:rsidRDefault="002D275A" w14:noSpellErr="1" w14:paraId="0432DAB9" w14:textId="1327CD47">
      <w:pPr>
        <w:pStyle w:val="Normal"/>
        <w:sectPr w:rsidR="00000000">
          <w:headerReference w:type="default" r:id="rId7"/>
          <w:footerReference w:type="default" r:id="rId8"/>
          <w:headerReference w:type="first" r:id="rId9"/>
          <w:footerReference w:type="first" r:id="rId10"/>
          <w:footnotePr>
            <w:pos w:val="beneathText"/>
          </w:footnotePr>
          <w:pgSz w:w="12240" w:h="15840" w:orient="portrait"/>
          <w:pgMar w:top="1440" w:right="1800" w:bottom="1440" w:left="1800" w:header="720" w:footer="720" w:gutter="0"/>
          <w:pgNumType w:start="1"/>
          <w:cols w:space="720"/>
          <w:titlePg/>
          <w:docGrid w:linePitch="360"/>
        </w:sectPr>
      </w:pPr>
    </w:p>
    <w:p xmlns:wp14="http://schemas.microsoft.com/office/word/2010/wordml" w:rsidR="00D22DF6" w:rsidP="002D275A" w:rsidRDefault="00D22DF6" w14:paraId="4B94D5A5" wp14:textId="77777777" wp14:noSpellErr="1">
      <w:pPr>
        <w:pStyle w:val="TOC2"/>
        <w:tabs>
          <w:tab w:val="right" w:leader="dot" w:pos="8640"/>
        </w:tabs>
        <w:ind w:left="0"/>
        <w:sectPr w:rsidR="00000000">
          <w:footnotePr>
            <w:pos w:val="beneathText"/>
          </w:footnotePr>
          <w:type w:val="continuous"/>
          <w:pgSz w:w="12240" w:h="15840" w:orient="portrait"/>
          <w:pgMar w:top="1440" w:right="1800" w:bottom="1440" w:left="1800" w:header="720" w:footer="720" w:gutter="0"/>
          <w:cols w:space="720"/>
          <w:docGrid w:linePitch="360"/>
        </w:sectPr>
      </w:pPr>
    </w:p>
    <w:p xmlns:wp14="http://schemas.microsoft.com/office/word/2010/wordml" w:rsidRPr="007C5FA5" w:rsidR="00634116" w:rsidP="002D275A" w:rsidRDefault="00634116" w14:paraId="406425CA" wp14:textId="77777777" wp14:noSpellErr="1">
      <w:pPr>
        <w:ind w:left="0"/>
        <w:rPr>
          <w:rFonts w:ascii="Calibri Light" w:hAnsi="Calibri Light" w:eastAsia="Calibri" w:cs="Calibri Light"/>
          <w:color w:val="5B9BD5"/>
          <w:sz w:val="30"/>
          <w:szCs w:val="30"/>
        </w:rPr>
      </w:pPr>
      <w:r w:rsidRPr="002D275A" w:rsidR="3A0F53B1">
        <w:rPr>
          <w:rFonts w:ascii="Calibri Light" w:hAnsi="Calibri Light" w:eastAsia="Calibri" w:cs="Calibri Light"/>
          <w:color w:val="5B9BD5" w:themeColor="accent5" w:themeTint="FF" w:themeShade="FF"/>
          <w:sz w:val="30"/>
          <w:szCs w:val="30"/>
        </w:rPr>
        <w:t>Contents</w:t>
      </w:r>
    </w:p>
    <w:p xmlns:wp14="http://schemas.microsoft.com/office/word/2010/wordml" w:rsidRPr="007C5FA5" w:rsidR="00634116" w:rsidP="002D275A" w:rsidRDefault="00634116" w14:paraId="0989BAE5" wp14:textId="747FD74F">
      <w:pPr>
        <w:rPr>
          <w:rFonts w:eastAsia="Calibri"/>
          <w:b w:val="1"/>
          <w:bCs w:val="1"/>
        </w:rPr>
      </w:pPr>
      <w:r w:rsidRPr="002D275A" w:rsidR="3A0F53B1">
        <w:rPr>
          <w:rFonts w:eastAsia="Calibri"/>
          <w:b w:val="1"/>
          <w:bCs w:val="1"/>
        </w:rPr>
        <w:t>1.</w:t>
      </w:r>
      <w:r w:rsidRPr="002D275A" w:rsidR="38455978">
        <w:rPr>
          <w:rFonts w:eastAsia="Calibri"/>
          <w:b w:val="1"/>
          <w:bCs w:val="1"/>
        </w:rPr>
        <w:t xml:space="preserve"> </w:t>
      </w:r>
      <w:r w:rsidRPr="002D275A" w:rsidR="38455978">
        <w:rPr>
          <w:rFonts w:eastAsia="Calibri"/>
          <w:b w:val="1"/>
          <w:bCs w:val="1"/>
        </w:rPr>
        <w:t>Objective</w:t>
      </w:r>
      <w:r w:rsidRPr="002D275A" w:rsidR="38455978">
        <w:rPr>
          <w:rFonts w:eastAsia="Calibri"/>
          <w:b w:val="1"/>
          <w:bCs w:val="1"/>
        </w:rPr>
        <w:t xml:space="preserve"> and Scope</w:t>
      </w:r>
      <w:r w:rsidRPr="002D275A" w:rsidR="3A0F53B1">
        <w:rPr>
          <w:rFonts w:eastAsia="Calibri"/>
          <w:b w:val="1"/>
          <w:bCs w:val="1"/>
        </w:rPr>
        <w:t>…………………………………………………………………………</w:t>
      </w:r>
      <w:r w:rsidRPr="002D275A" w:rsidR="44A7601D">
        <w:rPr>
          <w:rFonts w:eastAsia="Calibri"/>
          <w:b w:val="1"/>
          <w:bCs w:val="1"/>
        </w:rPr>
        <w:t>.</w:t>
      </w:r>
      <w:r w:rsidRPr="002D275A" w:rsidR="3A0F53B1">
        <w:rPr>
          <w:rFonts w:eastAsia="Calibri"/>
          <w:b w:val="1"/>
          <w:bCs w:val="1"/>
        </w:rPr>
        <w:t>……</w:t>
      </w:r>
      <w:r w:rsidRPr="002D275A" w:rsidR="3A0F53B1">
        <w:rPr>
          <w:rFonts w:eastAsia="Calibri"/>
          <w:b w:val="1"/>
          <w:bCs w:val="1"/>
        </w:rPr>
        <w:t>……</w:t>
      </w:r>
      <w:r w:rsidRPr="002D275A" w:rsidR="3A0F53B1">
        <w:rPr>
          <w:rFonts w:eastAsia="Calibri"/>
          <w:b w:val="1"/>
          <w:bCs w:val="1"/>
        </w:rPr>
        <w:t>3</w:t>
      </w:r>
    </w:p>
    <w:p xmlns:wp14="http://schemas.microsoft.com/office/word/2010/wordml" w:rsidRPr="007C5FA5" w:rsidR="00634116" w:rsidP="002D275A" w:rsidRDefault="00634116" w14:paraId="72BC7ED1" wp14:textId="4F33EF2C">
      <w:pPr>
        <w:rPr>
          <w:rFonts w:eastAsia="Calibri"/>
          <w:b w:val="1"/>
          <w:bCs w:val="1"/>
        </w:rPr>
      </w:pPr>
      <w:r w:rsidRPr="002D275A" w:rsidR="3A0F53B1">
        <w:rPr>
          <w:rFonts w:eastAsia="Calibri"/>
          <w:b w:val="1"/>
          <w:bCs w:val="1"/>
        </w:rPr>
        <w:t xml:space="preserve">2. </w:t>
      </w:r>
      <w:r w:rsidRPr="002D275A" w:rsidR="31F35218">
        <w:rPr>
          <w:rFonts w:eastAsia="Calibri"/>
          <w:b w:val="1"/>
          <w:bCs w:val="1"/>
        </w:rPr>
        <w:t>Features…………</w:t>
      </w:r>
      <w:r w:rsidRPr="002D275A" w:rsidR="6C62A92F">
        <w:rPr>
          <w:rFonts w:eastAsia="Calibri"/>
          <w:b w:val="1"/>
          <w:bCs w:val="1"/>
        </w:rPr>
        <w:t>….</w:t>
      </w:r>
      <w:r w:rsidRPr="002D275A" w:rsidR="3A0F53B1">
        <w:rPr>
          <w:rFonts w:eastAsia="Calibri"/>
          <w:b w:val="1"/>
          <w:bCs w:val="1"/>
        </w:rPr>
        <w:t>…………………………………………………………………</w:t>
      </w:r>
      <w:r w:rsidRPr="002D275A" w:rsidR="3A0F53B1">
        <w:rPr>
          <w:rFonts w:eastAsia="Calibri"/>
          <w:b w:val="1"/>
          <w:bCs w:val="1"/>
        </w:rPr>
        <w:t>………………………</w:t>
      </w:r>
      <w:r w:rsidRPr="002D275A" w:rsidR="15FD744E">
        <w:rPr>
          <w:rFonts w:eastAsia="Calibri"/>
          <w:b w:val="1"/>
          <w:bCs w:val="1"/>
        </w:rPr>
        <w:t>3</w:t>
      </w:r>
    </w:p>
    <w:p xmlns:wp14="http://schemas.microsoft.com/office/word/2010/wordml" w:rsidRPr="007C5FA5" w:rsidR="00634116" w:rsidP="00E56AA7" w:rsidRDefault="00634116" w14:paraId="36062893" wp14:textId="77777777">
      <w:pPr>
        <w:ind w:left="993"/>
        <w:rPr>
          <w:rFonts w:eastAsia="Calibri"/>
          <w:szCs w:val="17"/>
        </w:rPr>
      </w:pPr>
      <w:r w:rsidRPr="007C5FA5">
        <w:rPr>
          <w:rFonts w:eastAsia="Calibri"/>
          <w:szCs w:val="17"/>
        </w:rPr>
        <w:t>2.</w:t>
      </w:r>
      <w:bookmarkStart w:name="_Hlk115893613" w:id="0"/>
      <w:r>
        <w:rPr>
          <w:rFonts w:eastAsia="Calibri"/>
          <w:szCs w:val="17"/>
        </w:rPr>
        <w:t>1</w:t>
      </w:r>
      <w:r w:rsidRPr="007C5FA5">
        <w:rPr>
          <w:rFonts w:eastAsia="Calibri"/>
          <w:szCs w:val="17"/>
        </w:rPr>
        <w:t xml:space="preserve"> Log-in</w:t>
      </w:r>
      <w:r>
        <w:rPr>
          <w:rFonts w:eastAsia="Calibri"/>
          <w:szCs w:val="17"/>
        </w:rPr>
        <w:t>/Sign-up m</w:t>
      </w:r>
      <w:r w:rsidRPr="007C5FA5">
        <w:rPr>
          <w:rFonts w:eastAsia="Calibri"/>
          <w:szCs w:val="17"/>
        </w:rPr>
        <w:t>odule</w:t>
      </w:r>
      <w:bookmarkEnd w:id="0"/>
      <w:r>
        <w:rPr>
          <w:rFonts w:eastAsia="Calibri"/>
          <w:szCs w:val="17"/>
        </w:rPr>
        <w:t>…</w:t>
      </w:r>
      <w:r w:rsidRPr="007C5FA5">
        <w:rPr>
          <w:rFonts w:eastAsia="Calibri"/>
          <w:szCs w:val="17"/>
        </w:rPr>
        <w:t>…………………………………</w:t>
      </w:r>
      <w:r w:rsidRPr="007C5FA5" w:rsidR="00AD0CAC">
        <w:rPr>
          <w:rFonts w:eastAsia="Calibri"/>
          <w:szCs w:val="17"/>
        </w:rPr>
        <w:t>………</w:t>
      </w:r>
      <w:r w:rsidRPr="007C5FA5">
        <w:rPr>
          <w:rFonts w:eastAsia="Calibri"/>
          <w:szCs w:val="17"/>
        </w:rPr>
        <w:t>…………………………………………</w:t>
      </w:r>
      <w:r>
        <w:rPr>
          <w:rFonts w:eastAsia="Calibri"/>
          <w:szCs w:val="17"/>
        </w:rPr>
        <w:t>…</w:t>
      </w:r>
      <w:r w:rsidRPr="007C5FA5" w:rsidR="00AD0CAC">
        <w:rPr>
          <w:rFonts w:eastAsia="Calibri"/>
          <w:szCs w:val="17"/>
        </w:rPr>
        <w:t>………</w:t>
      </w:r>
      <w:r w:rsidR="00C77D47">
        <w:rPr>
          <w:rFonts w:eastAsia="Calibri"/>
          <w:szCs w:val="17"/>
        </w:rPr>
        <w:t>3</w:t>
      </w:r>
    </w:p>
    <w:p xmlns:wp14="http://schemas.microsoft.com/office/word/2010/wordml" w:rsidR="00634116" w:rsidP="00E56AA7" w:rsidRDefault="00634116" w14:paraId="509A9A0E" wp14:textId="77777777">
      <w:pPr>
        <w:ind w:left="993"/>
        <w:rPr>
          <w:rFonts w:eastAsia="Calibri"/>
          <w:szCs w:val="17"/>
        </w:rPr>
      </w:pPr>
      <w:r w:rsidRPr="007C5FA5">
        <w:rPr>
          <w:rFonts w:eastAsia="Calibri"/>
          <w:szCs w:val="17"/>
        </w:rPr>
        <w:t>2.</w:t>
      </w:r>
      <w:r>
        <w:rPr>
          <w:rFonts w:eastAsia="Calibri"/>
          <w:szCs w:val="17"/>
        </w:rPr>
        <w:t>2</w:t>
      </w:r>
      <w:r w:rsidR="00AD0CAC">
        <w:rPr>
          <w:rFonts w:eastAsia="Calibri"/>
          <w:szCs w:val="17"/>
        </w:rPr>
        <w:t xml:space="preserve"> Profile</w:t>
      </w:r>
      <w:r>
        <w:rPr>
          <w:rFonts w:eastAsia="Calibri"/>
          <w:szCs w:val="17"/>
        </w:rPr>
        <w:t xml:space="preserve"> </w:t>
      </w:r>
      <w:r w:rsidRPr="007C5FA5">
        <w:rPr>
          <w:rFonts w:eastAsia="Calibri"/>
          <w:szCs w:val="17"/>
        </w:rPr>
        <w:t>module……………………………………………………………………………………………………</w:t>
      </w:r>
      <w:r w:rsidR="00AD0CAC">
        <w:rPr>
          <w:rFonts w:eastAsia="Calibri"/>
          <w:szCs w:val="17"/>
        </w:rPr>
        <w:t>……</w:t>
      </w:r>
      <w:r w:rsidRPr="007C5FA5" w:rsidR="00AD0CAC">
        <w:rPr>
          <w:rFonts w:eastAsia="Calibri"/>
          <w:szCs w:val="17"/>
        </w:rPr>
        <w:t>……</w:t>
      </w:r>
      <w:r w:rsidR="00C77D47">
        <w:rPr>
          <w:rFonts w:eastAsia="Calibri"/>
          <w:szCs w:val="17"/>
        </w:rPr>
        <w:t>3</w:t>
      </w:r>
    </w:p>
    <w:p xmlns:wp14="http://schemas.microsoft.com/office/word/2010/wordml" w:rsidRPr="007C5FA5" w:rsidR="00634116" w:rsidP="002D275A" w:rsidRDefault="00634116" w14:paraId="788F7FE3" wp14:textId="283C5F98">
      <w:pPr>
        <w:ind w:left="993"/>
        <w:rPr>
          <w:rFonts w:eastAsia="Calibri"/>
        </w:rPr>
      </w:pPr>
      <w:r w:rsidRPr="002D275A" w:rsidR="3A0F53B1">
        <w:rPr>
          <w:rFonts w:eastAsia="Calibri"/>
        </w:rPr>
        <w:t>2.</w:t>
      </w:r>
      <w:r w:rsidRPr="002D275A" w:rsidR="3A0F53B1">
        <w:rPr>
          <w:rFonts w:eastAsia="Calibri"/>
        </w:rPr>
        <w:t>3</w:t>
      </w:r>
      <w:r w:rsidRPr="002D275A" w:rsidR="3A0F53B1">
        <w:rPr>
          <w:rFonts w:eastAsia="Calibri"/>
        </w:rPr>
        <w:t xml:space="preserve"> </w:t>
      </w:r>
      <w:r w:rsidRPr="002D275A" w:rsidR="15FD744E">
        <w:rPr>
          <w:rFonts w:eastAsia="Calibri"/>
        </w:rPr>
        <w:t>Premium</w:t>
      </w:r>
      <w:r w:rsidRPr="002D275A" w:rsidR="44A7601D">
        <w:rPr>
          <w:rFonts w:eastAsia="Calibri"/>
        </w:rPr>
        <w:t xml:space="preserve"> </w:t>
      </w:r>
      <w:r w:rsidRPr="002D275A" w:rsidR="3A0F53B1">
        <w:rPr>
          <w:rFonts w:eastAsia="Calibri"/>
        </w:rPr>
        <w:t>module……………………………………………………</w:t>
      </w:r>
      <w:r w:rsidRPr="002D275A" w:rsidR="44A7601D">
        <w:rPr>
          <w:rFonts w:eastAsia="Calibri"/>
        </w:rPr>
        <w:t>……………</w:t>
      </w:r>
      <w:r w:rsidRPr="002D275A" w:rsidR="44A7601D">
        <w:rPr>
          <w:rFonts w:eastAsia="Calibri"/>
        </w:rPr>
        <w:t>……</w:t>
      </w:r>
      <w:r w:rsidRPr="002D275A" w:rsidR="3A0F53B1">
        <w:rPr>
          <w:rFonts w:eastAsia="Calibri"/>
        </w:rPr>
        <w:t>……………………</w:t>
      </w:r>
      <w:r w:rsidRPr="002D275A" w:rsidR="3A0F53B1">
        <w:rPr>
          <w:rFonts w:eastAsia="Calibri"/>
        </w:rPr>
        <w:t>……</w:t>
      </w:r>
      <w:r w:rsidRPr="002D275A" w:rsidR="3A0F53B1">
        <w:rPr>
          <w:rFonts w:eastAsia="Calibri"/>
        </w:rPr>
        <w:t>…</w:t>
      </w:r>
      <w:r w:rsidRPr="002D275A" w:rsidR="44A7601D">
        <w:rPr>
          <w:rFonts w:eastAsia="Calibri"/>
        </w:rPr>
        <w:t>…</w:t>
      </w:r>
      <w:r w:rsidRPr="002D275A" w:rsidR="3A0F53B1">
        <w:rPr>
          <w:rFonts w:eastAsia="Calibri"/>
        </w:rPr>
        <w:t>…</w:t>
      </w:r>
      <w:r w:rsidRPr="002D275A" w:rsidR="15FD744E">
        <w:rPr>
          <w:rFonts w:eastAsia="Calibri"/>
        </w:rPr>
        <w:t>4</w:t>
      </w:r>
    </w:p>
    <w:p xmlns:wp14="http://schemas.microsoft.com/office/word/2010/wordml" w:rsidR="00634116" w:rsidP="002D275A" w:rsidRDefault="00634116" w14:paraId="22A1972B" wp14:textId="60D8040B">
      <w:pPr>
        <w:rPr>
          <w:rFonts w:eastAsia="Calibri"/>
          <w:b w:val="1"/>
          <w:bCs w:val="1"/>
        </w:rPr>
      </w:pPr>
      <w:r w:rsidRPr="002D275A" w:rsidR="3A0F53B1">
        <w:rPr>
          <w:rFonts w:eastAsia="Calibri"/>
          <w:b w:val="1"/>
          <w:bCs w:val="1"/>
        </w:rPr>
        <w:t>3. Functional</w:t>
      </w:r>
      <w:r w:rsidRPr="002D275A" w:rsidR="3A0F53B1">
        <w:rPr>
          <w:rFonts w:eastAsia="Calibri"/>
          <w:b w:val="1"/>
          <w:bCs w:val="1"/>
        </w:rPr>
        <w:t xml:space="preserve"> </w:t>
      </w:r>
      <w:r w:rsidRPr="002D275A" w:rsidR="3A0F53B1">
        <w:rPr>
          <w:rFonts w:eastAsia="Calibri"/>
          <w:b w:val="1"/>
          <w:bCs w:val="1"/>
        </w:rPr>
        <w:t>Requirements………………………………………………………………………</w:t>
      </w:r>
      <w:r w:rsidRPr="002D275A" w:rsidR="3A0F53B1">
        <w:rPr>
          <w:rFonts w:eastAsia="Calibri"/>
          <w:b w:val="1"/>
          <w:bCs w:val="1"/>
        </w:rPr>
        <w:t>………</w:t>
      </w:r>
      <w:r w:rsidRPr="002D275A" w:rsidR="15FD744E">
        <w:rPr>
          <w:rFonts w:eastAsia="Calibri"/>
          <w:b w:val="1"/>
          <w:bCs w:val="1"/>
        </w:rPr>
        <w:t>4</w:t>
      </w:r>
    </w:p>
    <w:p xmlns:wp14="http://schemas.microsoft.com/office/word/2010/wordml" w:rsidRPr="007C5FA5" w:rsidR="00C77D47" w:rsidP="00C77D47" w:rsidRDefault="00C77D47" w14:paraId="5938CEAE" wp14:textId="77777777">
      <w:pPr>
        <w:ind w:left="993"/>
        <w:rPr>
          <w:rFonts w:eastAsia="Calibri"/>
          <w:szCs w:val="17"/>
        </w:rPr>
      </w:pPr>
      <w:r>
        <w:rPr>
          <w:rFonts w:eastAsia="Calibri"/>
          <w:szCs w:val="17"/>
        </w:rPr>
        <w:t>3</w:t>
      </w:r>
      <w:r w:rsidRPr="007C5FA5">
        <w:rPr>
          <w:rFonts w:eastAsia="Calibri"/>
          <w:szCs w:val="17"/>
        </w:rPr>
        <w:t>.</w:t>
      </w:r>
      <w:r>
        <w:rPr>
          <w:rFonts w:eastAsia="Calibri"/>
          <w:szCs w:val="17"/>
        </w:rPr>
        <w:t>1</w:t>
      </w:r>
      <w:r w:rsidRPr="007C5FA5">
        <w:rPr>
          <w:rFonts w:eastAsia="Calibri"/>
          <w:szCs w:val="17"/>
        </w:rPr>
        <w:t xml:space="preserve"> Log-in</w:t>
      </w:r>
      <w:r>
        <w:rPr>
          <w:rFonts w:eastAsia="Calibri"/>
          <w:szCs w:val="17"/>
        </w:rPr>
        <w:t>/Sign-up…</w:t>
      </w:r>
      <w:r w:rsidRPr="007C5FA5">
        <w:rPr>
          <w:rFonts w:eastAsia="Calibri"/>
          <w:szCs w:val="17"/>
        </w:rPr>
        <w:t>…………………………………………………………………………………………………</w:t>
      </w:r>
      <w:r>
        <w:rPr>
          <w:rFonts w:eastAsia="Calibri"/>
          <w:szCs w:val="17"/>
        </w:rPr>
        <w:t>…</w:t>
      </w:r>
      <w:r w:rsidRPr="007C5FA5">
        <w:rPr>
          <w:rFonts w:eastAsia="Calibri"/>
          <w:szCs w:val="17"/>
        </w:rPr>
        <w:t>………</w:t>
      </w:r>
      <w:r>
        <w:rPr>
          <w:rFonts w:eastAsia="Calibri"/>
          <w:szCs w:val="17"/>
        </w:rPr>
        <w:t>4</w:t>
      </w:r>
    </w:p>
    <w:p xmlns:wp14="http://schemas.microsoft.com/office/word/2010/wordml" w:rsidR="00C77D47" w:rsidP="002D275A" w:rsidRDefault="00C77D47" w14:paraId="16876F0A" wp14:textId="14331DC5">
      <w:pPr>
        <w:ind w:left="993"/>
        <w:rPr>
          <w:rFonts w:eastAsia="Calibri"/>
        </w:rPr>
      </w:pPr>
      <w:r w:rsidRPr="002D275A" w:rsidR="15FD744E">
        <w:rPr>
          <w:rFonts w:eastAsia="Calibri"/>
        </w:rPr>
        <w:t>3</w:t>
      </w:r>
      <w:r w:rsidRPr="002D275A" w:rsidR="15FD744E">
        <w:rPr>
          <w:rFonts w:eastAsia="Calibri"/>
        </w:rPr>
        <w:t>.</w:t>
      </w:r>
      <w:r w:rsidRPr="002D275A" w:rsidR="15FD744E">
        <w:rPr>
          <w:rFonts w:eastAsia="Calibri"/>
        </w:rPr>
        <w:t>2 Homepage</w:t>
      </w:r>
      <w:r w:rsidRPr="002D275A" w:rsidR="15FD744E">
        <w:rPr>
          <w:rFonts w:eastAsia="Calibri"/>
        </w:rPr>
        <w:t>…………………………………………………………………………………………………………</w:t>
      </w:r>
      <w:r w:rsidRPr="002D275A" w:rsidR="15FD744E">
        <w:rPr>
          <w:rFonts w:eastAsia="Calibri"/>
        </w:rPr>
        <w:t>……</w:t>
      </w:r>
      <w:r w:rsidRPr="002D275A" w:rsidR="15FD744E">
        <w:rPr>
          <w:rFonts w:eastAsia="Calibri"/>
        </w:rPr>
        <w:t>……</w:t>
      </w:r>
      <w:r w:rsidRPr="002D275A" w:rsidR="15FD744E">
        <w:rPr>
          <w:rFonts w:eastAsia="Calibri"/>
        </w:rPr>
        <w:t>4</w:t>
      </w:r>
    </w:p>
    <w:p xmlns:wp14="http://schemas.microsoft.com/office/word/2010/wordml" w:rsidRPr="00C77D47" w:rsidR="00C77D47" w:rsidP="002D275A" w:rsidRDefault="00C77D47" w14:paraId="2F24B86F" wp14:textId="10FF60EE">
      <w:pPr>
        <w:ind w:left="993"/>
        <w:rPr>
          <w:rFonts w:eastAsia="Calibri"/>
        </w:rPr>
      </w:pPr>
      <w:r w:rsidRPr="002D275A" w:rsidR="15FD744E">
        <w:rPr>
          <w:rFonts w:eastAsia="Calibri"/>
        </w:rPr>
        <w:t>3</w:t>
      </w:r>
      <w:r w:rsidRPr="002D275A" w:rsidR="15FD744E">
        <w:rPr>
          <w:rFonts w:eastAsia="Calibri"/>
        </w:rPr>
        <w:t>.</w:t>
      </w:r>
      <w:r w:rsidRPr="002D275A" w:rsidR="15FD744E">
        <w:rPr>
          <w:rFonts w:eastAsia="Calibri"/>
        </w:rPr>
        <w:t>3</w:t>
      </w:r>
      <w:r w:rsidRPr="002D275A" w:rsidR="15FD744E">
        <w:rPr>
          <w:rFonts w:eastAsia="Calibri"/>
        </w:rPr>
        <w:t xml:space="preserve"> </w:t>
      </w:r>
      <w:r w:rsidRPr="002D275A" w:rsidR="15FD744E">
        <w:rPr>
          <w:rFonts w:eastAsia="Calibri"/>
        </w:rPr>
        <w:t>Payment</w:t>
      </w:r>
      <w:r w:rsidRPr="002D275A" w:rsidR="15FD744E">
        <w:rPr>
          <w:rFonts w:eastAsia="Calibri"/>
        </w:rPr>
        <w:t>……………………………………………………</w:t>
      </w:r>
      <w:r w:rsidRPr="002D275A" w:rsidR="15FD744E">
        <w:rPr>
          <w:rFonts w:eastAsia="Calibri"/>
        </w:rPr>
        <w:t>………</w:t>
      </w:r>
      <w:r w:rsidRPr="002D275A" w:rsidR="15FD744E">
        <w:rPr>
          <w:rFonts w:eastAsia="Calibri"/>
        </w:rPr>
        <w:t>……………………………………………</w:t>
      </w:r>
      <w:r w:rsidRPr="002D275A" w:rsidR="15FD744E">
        <w:rPr>
          <w:rFonts w:eastAsia="Calibri"/>
        </w:rPr>
        <w:t>……</w:t>
      </w:r>
      <w:r w:rsidRPr="002D275A" w:rsidR="15FD744E">
        <w:rPr>
          <w:rFonts w:eastAsia="Calibri"/>
        </w:rPr>
        <w:t>………</w:t>
      </w:r>
      <w:r w:rsidRPr="002D275A" w:rsidR="15FD744E">
        <w:rPr>
          <w:rFonts w:eastAsia="Calibri"/>
        </w:rPr>
        <w:t>4</w:t>
      </w:r>
    </w:p>
    <w:p xmlns:wp14="http://schemas.microsoft.com/office/word/2010/wordml" w:rsidRPr="00612AA4" w:rsidR="00C77D47" w:rsidP="002D275A" w:rsidRDefault="00634116" w14:paraId="5D823DA2" wp14:textId="4C6B13AB">
      <w:pPr>
        <w:rPr>
          <w:rFonts w:eastAsia="Calibri"/>
          <w:b w:val="1"/>
          <w:bCs w:val="1"/>
        </w:rPr>
      </w:pPr>
      <w:r w:rsidRPr="002D275A" w:rsidR="3A0F53B1">
        <w:rPr>
          <w:rFonts w:eastAsia="Calibri"/>
          <w:b w:val="1"/>
          <w:bCs w:val="1"/>
        </w:rPr>
        <w:t>4. Non-Functional Requirements…………………………………………………………………</w:t>
      </w:r>
      <w:r w:rsidRPr="002D275A" w:rsidR="2EF19949">
        <w:rPr>
          <w:rFonts w:eastAsia="Calibri"/>
          <w:b w:val="1"/>
          <w:bCs w:val="1"/>
        </w:rPr>
        <w:t>….…</w:t>
      </w:r>
      <w:r w:rsidRPr="002D275A" w:rsidR="3A0F53B1">
        <w:rPr>
          <w:rFonts w:eastAsia="Calibri"/>
          <w:b w:val="1"/>
          <w:bCs w:val="1"/>
        </w:rPr>
        <w:t>5</w:t>
      </w:r>
    </w:p>
    <w:p xmlns:wp14="http://schemas.microsoft.com/office/word/2010/wordml" w:rsidR="00C77D47" w:rsidP="00C77D47" w:rsidRDefault="00C77D47" w14:paraId="0C0A7C61" wp14:textId="77777777">
      <w:pPr>
        <w:ind w:left="993"/>
        <w:rPr>
          <w:rFonts w:eastAsia="Calibri"/>
          <w:szCs w:val="17"/>
        </w:rPr>
      </w:pPr>
      <w:r>
        <w:rPr>
          <w:rFonts w:eastAsia="Calibri"/>
          <w:szCs w:val="17"/>
        </w:rPr>
        <w:t>4</w:t>
      </w:r>
      <w:r w:rsidRPr="007C5FA5">
        <w:rPr>
          <w:rFonts w:eastAsia="Calibri"/>
          <w:szCs w:val="17"/>
        </w:rPr>
        <w:t>.</w:t>
      </w:r>
      <w:r w:rsidR="00612AA4">
        <w:rPr>
          <w:rFonts w:eastAsia="Calibri"/>
          <w:szCs w:val="17"/>
        </w:rPr>
        <w:t>1</w:t>
      </w:r>
      <w:r>
        <w:rPr>
          <w:rFonts w:eastAsia="Calibri"/>
          <w:szCs w:val="17"/>
        </w:rPr>
        <w:t xml:space="preserve"> Portability</w:t>
      </w:r>
      <w:r w:rsidRPr="007C5FA5">
        <w:rPr>
          <w:rFonts w:eastAsia="Calibri"/>
          <w:szCs w:val="17"/>
        </w:rPr>
        <w:t>……………………………………………………………………………………………………………</w:t>
      </w:r>
      <w:r>
        <w:rPr>
          <w:rFonts w:eastAsia="Calibri"/>
          <w:szCs w:val="17"/>
        </w:rPr>
        <w:t>……</w:t>
      </w:r>
      <w:r w:rsidRPr="007C5FA5">
        <w:rPr>
          <w:rFonts w:eastAsia="Calibri"/>
          <w:szCs w:val="17"/>
        </w:rPr>
        <w:t>……</w:t>
      </w:r>
      <w:r>
        <w:rPr>
          <w:rFonts w:eastAsia="Calibri"/>
          <w:szCs w:val="17"/>
        </w:rPr>
        <w:t>5</w:t>
      </w:r>
    </w:p>
    <w:p xmlns:wp14="http://schemas.microsoft.com/office/word/2010/wordml" w:rsidRPr="00C77D47" w:rsidR="00C77D47" w:rsidP="00C77D47" w:rsidRDefault="00C77D47" w14:paraId="71A8851D" wp14:textId="77777777">
      <w:pPr>
        <w:ind w:left="993"/>
        <w:rPr>
          <w:rFonts w:eastAsia="Calibri"/>
          <w:szCs w:val="17"/>
        </w:rPr>
      </w:pPr>
      <w:r>
        <w:rPr>
          <w:rFonts w:eastAsia="Calibri"/>
          <w:szCs w:val="17"/>
        </w:rPr>
        <w:t>4</w:t>
      </w:r>
      <w:r w:rsidRPr="007C5FA5">
        <w:rPr>
          <w:rFonts w:eastAsia="Calibri"/>
          <w:szCs w:val="17"/>
        </w:rPr>
        <w:t>.</w:t>
      </w:r>
      <w:r w:rsidR="00612AA4">
        <w:rPr>
          <w:rFonts w:eastAsia="Calibri"/>
          <w:szCs w:val="17"/>
        </w:rPr>
        <w:t>2</w:t>
      </w:r>
      <w:r w:rsidRPr="007C5FA5">
        <w:rPr>
          <w:rFonts w:eastAsia="Calibri"/>
          <w:szCs w:val="17"/>
        </w:rPr>
        <w:t xml:space="preserve"> </w:t>
      </w:r>
      <w:r w:rsidR="001742D5">
        <w:rPr>
          <w:rFonts w:eastAsia="Calibri"/>
          <w:szCs w:val="17"/>
        </w:rPr>
        <w:t>Maintainability</w:t>
      </w:r>
      <w:r w:rsidRPr="007C5FA5">
        <w:rPr>
          <w:rFonts w:eastAsia="Calibri"/>
          <w:szCs w:val="17"/>
        </w:rPr>
        <w:t>…………………………………………………………</w:t>
      </w:r>
      <w:r>
        <w:rPr>
          <w:rFonts w:eastAsia="Calibri"/>
          <w:szCs w:val="17"/>
        </w:rPr>
        <w:t>……………</w:t>
      </w:r>
      <w:r w:rsidRPr="007C5FA5">
        <w:rPr>
          <w:rFonts w:eastAsia="Calibri"/>
          <w:szCs w:val="17"/>
        </w:rPr>
        <w:t>…………………………</w:t>
      </w:r>
      <w:r>
        <w:rPr>
          <w:rFonts w:eastAsia="Calibri"/>
          <w:szCs w:val="17"/>
        </w:rPr>
        <w:t>……</w:t>
      </w:r>
      <w:r w:rsidRPr="007C5FA5">
        <w:rPr>
          <w:rFonts w:eastAsia="Calibri"/>
          <w:szCs w:val="17"/>
        </w:rPr>
        <w:t>………</w:t>
      </w:r>
      <w:r>
        <w:rPr>
          <w:rFonts w:eastAsia="Calibri"/>
          <w:szCs w:val="17"/>
        </w:rPr>
        <w:t>5</w:t>
      </w:r>
    </w:p>
    <w:p xmlns:wp14="http://schemas.microsoft.com/office/word/2010/wordml" w:rsidRPr="007C5FA5" w:rsidR="00634116" w:rsidP="002D275A" w:rsidRDefault="00634116" w14:paraId="6C019D18" wp14:textId="55741AC2">
      <w:pPr>
        <w:rPr>
          <w:rFonts w:eastAsia="Calibri"/>
          <w:b w:val="1"/>
          <w:bCs w:val="1"/>
        </w:rPr>
      </w:pPr>
      <w:r w:rsidRPr="002D275A" w:rsidR="3A0F53B1">
        <w:rPr>
          <w:rFonts w:eastAsia="Calibri"/>
          <w:b w:val="1"/>
          <w:bCs w:val="1"/>
        </w:rPr>
        <w:t>5. High Level design…………………………………………………………………………………</w:t>
      </w:r>
      <w:r w:rsidRPr="002D275A" w:rsidR="317BC2F1">
        <w:rPr>
          <w:rFonts w:eastAsia="Calibri"/>
          <w:b w:val="1"/>
          <w:bCs w:val="1"/>
        </w:rPr>
        <w:t>….</w:t>
      </w:r>
      <w:r w:rsidRPr="002D275A" w:rsidR="3A0F53B1">
        <w:rPr>
          <w:rFonts w:eastAsia="Calibri"/>
          <w:b w:val="1"/>
          <w:bCs w:val="1"/>
        </w:rPr>
        <w:t>…</w:t>
      </w:r>
      <w:r w:rsidRPr="002D275A" w:rsidR="3A0F53B1">
        <w:rPr>
          <w:rFonts w:eastAsia="Calibri"/>
          <w:b w:val="1"/>
          <w:bCs w:val="1"/>
        </w:rPr>
        <w:t>5</w:t>
      </w:r>
    </w:p>
    <w:p xmlns:wp14="http://schemas.microsoft.com/office/word/2010/wordml" w:rsidRPr="007C5FA5" w:rsidR="00634116" w:rsidP="002D275A" w:rsidRDefault="00634116" w14:paraId="6087D2D7" wp14:textId="0FC2535A">
      <w:pPr>
        <w:rPr>
          <w:rFonts w:eastAsia="Calibri"/>
          <w:b w:val="1"/>
          <w:bCs w:val="1"/>
        </w:rPr>
      </w:pPr>
      <w:r w:rsidRPr="002D275A" w:rsidR="3A0F53B1">
        <w:rPr>
          <w:rFonts w:eastAsia="Calibri"/>
          <w:b w:val="1"/>
          <w:bCs w:val="1"/>
        </w:rPr>
        <w:t>6. Low Level design……………………………………………………………………………………</w:t>
      </w:r>
      <w:r w:rsidRPr="002D275A" w:rsidR="2EF19949">
        <w:rPr>
          <w:rFonts w:eastAsia="Calibri"/>
          <w:b w:val="1"/>
          <w:bCs w:val="1"/>
        </w:rPr>
        <w:t>……</w:t>
      </w:r>
      <w:r w:rsidRPr="002D275A" w:rsidR="1699AB87">
        <w:rPr>
          <w:rFonts w:eastAsia="Calibri"/>
          <w:b w:val="1"/>
          <w:bCs w:val="1"/>
        </w:rPr>
        <w:t>5</w:t>
      </w:r>
    </w:p>
    <w:p xmlns:wp14="http://schemas.microsoft.com/office/word/2010/wordml" w:rsidRPr="007C5FA5" w:rsidR="00634116" w:rsidP="002D275A" w:rsidRDefault="00634116" w14:paraId="4B474C34" wp14:textId="4375B67D">
      <w:pPr>
        <w:rPr>
          <w:rFonts w:eastAsia="Calibri"/>
          <w:b w:val="1"/>
          <w:bCs w:val="1"/>
        </w:rPr>
      </w:pPr>
      <w:r w:rsidRPr="002D275A" w:rsidR="3A0F53B1">
        <w:rPr>
          <w:rFonts w:eastAsia="Calibri"/>
          <w:b w:val="1"/>
          <w:bCs w:val="1"/>
        </w:rPr>
        <w:t>7. UML Diagrams……………………………………………………………………………</w:t>
      </w:r>
      <w:r w:rsidRPr="002D275A" w:rsidR="7B8EFB8A">
        <w:rPr>
          <w:rFonts w:eastAsia="Calibri"/>
          <w:b w:val="1"/>
          <w:bCs w:val="1"/>
        </w:rPr>
        <w:t>….</w:t>
      </w:r>
      <w:r w:rsidRPr="002D275A" w:rsidR="3A0F53B1">
        <w:rPr>
          <w:rFonts w:eastAsia="Calibri"/>
          <w:b w:val="1"/>
          <w:bCs w:val="1"/>
        </w:rPr>
        <w:t>………………</w:t>
      </w:r>
      <w:r w:rsidRPr="002D275A" w:rsidR="1699AB87">
        <w:rPr>
          <w:rFonts w:eastAsia="Calibri"/>
          <w:b w:val="1"/>
          <w:bCs w:val="1"/>
        </w:rPr>
        <w:t>5</w:t>
      </w:r>
    </w:p>
    <w:p xmlns:wp14="http://schemas.microsoft.com/office/word/2010/wordml" w:rsidRPr="007C5FA5" w:rsidR="00634116" w:rsidP="002D275A" w:rsidRDefault="00634116" w14:paraId="03441BC6" wp14:textId="35FE22AE">
      <w:pPr>
        <w:rPr>
          <w:rFonts w:eastAsia="Calibri"/>
        </w:rPr>
      </w:pPr>
      <w:r w:rsidRPr="002D275A" w:rsidR="3A0F53B1">
        <w:rPr>
          <w:rFonts w:eastAsia="Calibri"/>
          <w:b w:val="1"/>
          <w:bCs w:val="1"/>
        </w:rPr>
        <w:t xml:space="preserve">            </w:t>
      </w:r>
      <w:r w:rsidRPr="002D275A" w:rsidR="3A0F53B1">
        <w:rPr>
          <w:rFonts w:eastAsia="Calibri"/>
        </w:rPr>
        <w:t>7.1 Use case Diagram……………………………………………………………………………</w:t>
      </w:r>
      <w:r w:rsidRPr="002D275A" w:rsidR="2EF19949">
        <w:rPr>
          <w:rFonts w:eastAsia="Calibri"/>
        </w:rPr>
        <w:t>……</w:t>
      </w:r>
      <w:r w:rsidRPr="002D275A" w:rsidR="44A7601D">
        <w:rPr>
          <w:rFonts w:eastAsia="Calibri"/>
        </w:rPr>
        <w:t>……………………</w:t>
      </w:r>
      <w:r w:rsidRPr="002D275A" w:rsidR="1699AB87">
        <w:rPr>
          <w:rFonts w:eastAsia="Calibri"/>
        </w:rPr>
        <w:t>5</w:t>
      </w:r>
    </w:p>
    <w:p xmlns:wp14="http://schemas.microsoft.com/office/word/2010/wordml" w:rsidRPr="007C5FA5" w:rsidR="00634116" w:rsidP="002D275A" w:rsidRDefault="00634116" w14:paraId="4F01AE4B" wp14:textId="4DB020B0">
      <w:pPr>
        <w:rPr>
          <w:rFonts w:eastAsia="Calibri"/>
        </w:rPr>
      </w:pPr>
      <w:r w:rsidRPr="002D275A" w:rsidR="3A0F53B1">
        <w:rPr>
          <w:rFonts w:eastAsia="Calibri"/>
        </w:rPr>
        <w:t xml:space="preserve">           7.2 Sequence Diagram………………………………………………………………………………</w:t>
      </w:r>
      <w:r w:rsidRPr="002D275A" w:rsidR="44A7601D">
        <w:rPr>
          <w:rFonts w:eastAsia="Calibri"/>
        </w:rPr>
        <w:t>………</w:t>
      </w:r>
      <w:r w:rsidRPr="002D275A" w:rsidR="546FF06F">
        <w:rPr>
          <w:rFonts w:eastAsia="Calibri"/>
        </w:rPr>
        <w:t>….</w:t>
      </w:r>
      <w:r w:rsidRPr="002D275A" w:rsidR="44A7601D">
        <w:rPr>
          <w:rFonts w:eastAsia="Calibri"/>
        </w:rPr>
        <w:t>……………</w:t>
      </w:r>
      <w:r w:rsidRPr="002D275A" w:rsidR="1699AB87">
        <w:rPr>
          <w:rFonts w:eastAsia="Calibri"/>
        </w:rPr>
        <w:t>7</w:t>
      </w:r>
    </w:p>
    <w:p xmlns:wp14="http://schemas.microsoft.com/office/word/2010/wordml" w:rsidRPr="007C5FA5" w:rsidR="00634116" w:rsidP="00634116" w:rsidRDefault="00634116" w14:paraId="3DD1E698" wp14:textId="77777777">
      <w:pPr>
        <w:rPr>
          <w:rFonts w:eastAsia="Calibri"/>
          <w:szCs w:val="17"/>
        </w:rPr>
      </w:pPr>
      <w:r w:rsidRPr="007C5FA5">
        <w:rPr>
          <w:rFonts w:eastAsia="Calibri"/>
          <w:szCs w:val="17"/>
        </w:rPr>
        <w:t xml:space="preserve">           7.3 Class Diagram……………………………………………………………………………………………………</w:t>
      </w:r>
      <w:r w:rsidRPr="007C5FA5" w:rsidR="00AD0CAC">
        <w:rPr>
          <w:rFonts w:eastAsia="Calibri"/>
          <w:szCs w:val="17"/>
        </w:rPr>
        <w:t>………</w:t>
      </w:r>
      <w:r w:rsidRPr="007C5FA5">
        <w:rPr>
          <w:rFonts w:eastAsia="Calibri"/>
          <w:szCs w:val="17"/>
        </w:rPr>
        <w:t>…</w:t>
      </w:r>
      <w:r w:rsidR="00007138">
        <w:rPr>
          <w:rFonts w:eastAsia="Calibri"/>
          <w:szCs w:val="17"/>
        </w:rPr>
        <w:t>9</w:t>
      </w:r>
    </w:p>
    <w:p xmlns:wp14="http://schemas.microsoft.com/office/word/2010/wordml" w:rsidRPr="007C5FA5" w:rsidR="00634116" w:rsidP="002D275A" w:rsidRDefault="00634116" w14:paraId="6BE8BF53" wp14:textId="48E8CFEC">
      <w:pPr>
        <w:rPr>
          <w:rFonts w:eastAsia="Calibri"/>
        </w:rPr>
      </w:pPr>
      <w:r w:rsidRPr="002D275A" w:rsidR="3A0F53B1">
        <w:rPr>
          <w:rFonts w:eastAsia="Calibri"/>
        </w:rPr>
        <w:t xml:space="preserve">           7.4 Flow Chart………………………………………………………………………………………………………</w:t>
      </w:r>
      <w:r w:rsidRPr="002D275A" w:rsidR="44A7601D">
        <w:rPr>
          <w:rFonts w:eastAsia="Calibri"/>
        </w:rPr>
        <w:t>………</w:t>
      </w:r>
      <w:r w:rsidRPr="002D275A" w:rsidR="2EF19949">
        <w:rPr>
          <w:rFonts w:eastAsia="Calibri"/>
        </w:rPr>
        <w:t>…</w:t>
      </w:r>
      <w:r w:rsidRPr="002D275A" w:rsidR="47628873">
        <w:rPr>
          <w:rFonts w:eastAsia="Calibri"/>
        </w:rPr>
        <w:t>10</w:t>
      </w:r>
    </w:p>
    <w:p xmlns:wp14="http://schemas.microsoft.com/office/word/2010/wordml" w:rsidRPr="007E5698" w:rsidR="00D22DF6" w:rsidP="007E5698" w:rsidRDefault="00634116" w14:paraId="7FB61B57" wp14:textId="77777777">
      <w:pPr>
        <w:rPr>
          <w:rFonts w:eastAsia="Calibri"/>
          <w:szCs w:val="17"/>
        </w:rPr>
        <w:sectPr w:rsidRPr="007E5698" w:rsidR="00000000">
          <w:footnotePr>
            <w:pos w:val="beneathText"/>
          </w:footnotePr>
          <w:type w:val="continuous"/>
          <w:pgSz w:w="12240" w:h="15840" w:orient="portrait"/>
          <w:pgMar w:top="1440" w:right="1800" w:bottom="1440" w:left="1800" w:header="720" w:footer="720" w:gutter="0"/>
          <w:cols w:space="720"/>
          <w:docGrid w:linePitch="360"/>
        </w:sectPr>
      </w:pPr>
      <w:r w:rsidRPr="007C5FA5">
        <w:rPr>
          <w:rFonts w:eastAsia="Calibri"/>
          <w:szCs w:val="17"/>
        </w:rPr>
        <w:t xml:space="preserve">           7.5 Entity Relationship Diagram………………………………………………………</w:t>
      </w:r>
      <w:r w:rsidR="00E56AA7">
        <w:rPr>
          <w:rFonts w:eastAsia="Calibri"/>
          <w:szCs w:val="17"/>
        </w:rPr>
        <w:t>…</w:t>
      </w:r>
      <w:r w:rsidRPr="007C5FA5">
        <w:rPr>
          <w:rFonts w:eastAsia="Calibri"/>
          <w:szCs w:val="17"/>
        </w:rPr>
        <w:t>…………………………</w:t>
      </w:r>
      <w:r w:rsidRPr="007C5FA5" w:rsidR="00AD0CAC">
        <w:rPr>
          <w:rFonts w:eastAsia="Calibri"/>
          <w:szCs w:val="17"/>
        </w:rPr>
        <w:t>…</w:t>
      </w:r>
      <w:r w:rsidRPr="007C5FA5">
        <w:rPr>
          <w:rFonts w:eastAsia="Calibri"/>
          <w:szCs w:val="17"/>
        </w:rPr>
        <w:t>1</w:t>
      </w:r>
      <w:r w:rsidR="00007138">
        <w:rPr>
          <w:rFonts w:eastAsia="Calibri"/>
          <w:szCs w:val="17"/>
        </w:rPr>
        <w:t>2</w:t>
      </w:r>
    </w:p>
    <w:p w:rsidR="002D275A" w:rsidP="002D275A" w:rsidRDefault="002D275A" w14:paraId="4F63CB77" w14:textId="330146E6">
      <w:pPr>
        <w:pStyle w:val="Normal"/>
        <w:ind w:left="0"/>
        <w:sectPr w:rsidR="00000000">
          <w:footnotePr>
            <w:pos w:val="beneathText"/>
          </w:footnotePr>
          <w:type w:val="continuous"/>
          <w:pgSz w:w="12240" w:h="15840" w:orient="portrait"/>
          <w:pgMar w:top="1440" w:right="1800" w:bottom="1440" w:left="1800" w:header="720" w:footer="720" w:gutter="0"/>
          <w:cols w:space="720"/>
          <w:docGrid w:linePitch="360"/>
        </w:sectPr>
      </w:pPr>
    </w:p>
    <w:p xmlns:wp14="http://schemas.microsoft.com/office/word/2010/wordml" w:rsidR="00D22DF6" w:rsidRDefault="00D22DF6" w14:paraId="1507196B" wp14:textId="77777777">
      <w:pPr>
        <w:pStyle w:val="Heading1"/>
        <w:tabs>
          <w:tab w:val="left" w:pos="360"/>
        </w:tabs>
      </w:pPr>
      <w:bookmarkStart w:name="_toc104" w:id="1"/>
      <w:bookmarkEnd w:id="1"/>
      <w:r>
        <w:t>Objective and Scope</w:t>
      </w:r>
    </w:p>
    <w:p xmlns:wp14="http://schemas.microsoft.com/office/word/2010/wordml" w:rsidR="00D22DF6" w:rsidP="006F79D9" w:rsidRDefault="00D22DF6" w14:paraId="277933D4" wp14:textId="77777777">
      <w:pPr>
        <w:spacing w:line="276" w:lineRule="auto"/>
        <w:ind w:left="0"/>
        <w:rPr>
          <w:szCs w:val="17"/>
        </w:rPr>
      </w:pPr>
      <w:r>
        <w:rPr>
          <w:rFonts w:ascii="Times New Roman" w:hAnsi="Times New Roman"/>
          <w:szCs w:val="17"/>
        </w:rPr>
        <w:tab/>
      </w:r>
      <w:r>
        <w:rPr>
          <w:szCs w:val="17"/>
        </w:rPr>
        <w:t xml:space="preserve">The objective of the project is to build a </w:t>
      </w:r>
      <w:r w:rsidR="003B1757">
        <w:rPr>
          <w:szCs w:val="17"/>
        </w:rPr>
        <w:t xml:space="preserve">music website that must </w:t>
      </w:r>
      <w:r w:rsidR="0098363B">
        <w:rPr>
          <w:szCs w:val="17"/>
        </w:rPr>
        <w:t xml:space="preserve">be </w:t>
      </w:r>
      <w:r w:rsidR="003B1757">
        <w:rPr>
          <w:szCs w:val="17"/>
        </w:rPr>
        <w:t xml:space="preserve">capable of storing offline music </w:t>
      </w:r>
      <w:r w:rsidR="0098363B">
        <w:rPr>
          <w:szCs w:val="17"/>
        </w:rPr>
        <w:t xml:space="preserve">could play at any time </w:t>
      </w:r>
      <w:r w:rsidR="003B1757">
        <w:rPr>
          <w:szCs w:val="17"/>
        </w:rPr>
        <w:t xml:space="preserve">and </w:t>
      </w:r>
      <w:r w:rsidR="0098363B">
        <w:rPr>
          <w:szCs w:val="17"/>
        </w:rPr>
        <w:t xml:space="preserve">by also </w:t>
      </w:r>
      <w:r w:rsidR="003B1757">
        <w:rPr>
          <w:szCs w:val="17"/>
        </w:rPr>
        <w:t>using internet connection could search effectively the list of the updated songs</w:t>
      </w:r>
      <w:r w:rsidR="0098363B">
        <w:rPr>
          <w:szCs w:val="17"/>
        </w:rPr>
        <w:t xml:space="preserve"> can enjoy those songs and </w:t>
      </w:r>
      <w:r w:rsidR="003B1757">
        <w:rPr>
          <w:szCs w:val="17"/>
        </w:rPr>
        <w:t xml:space="preserve">make use of it. </w:t>
      </w:r>
    </w:p>
    <w:p xmlns:wp14="http://schemas.microsoft.com/office/word/2010/wordml" w:rsidR="00D22DF6" w:rsidRDefault="00D22DF6" w14:paraId="25845F56" wp14:textId="77777777">
      <w:pPr>
        <w:pStyle w:val="Heading1Text"/>
        <w:jc w:val="both"/>
      </w:pPr>
      <w:r>
        <w:t>The scope of the pr</w:t>
      </w:r>
      <w:r w:rsidR="0098363B">
        <w:t>ojec</w:t>
      </w:r>
      <w:r>
        <w:t>t includes the following basic features:</w:t>
      </w:r>
    </w:p>
    <w:p xmlns:wp14="http://schemas.microsoft.com/office/word/2010/wordml" w:rsidRPr="00DF6E38" w:rsidR="00DF6E38" w:rsidP="0098363B" w:rsidRDefault="00DF6E38" w14:paraId="7602ECEE" wp14:textId="77777777">
      <w:pPr>
        <w:pStyle w:val="Heading1Text"/>
        <w:numPr>
          <w:ilvl w:val="0"/>
          <w:numId w:val="2"/>
        </w:numPr>
        <w:tabs>
          <w:tab w:val="left" w:pos="720"/>
        </w:tabs>
        <w:spacing w:line="100" w:lineRule="atLeast"/>
        <w:ind w:left="720" w:hanging="360"/>
        <w:jc w:val="both"/>
      </w:pPr>
      <w:r w:rsidRPr="00DF6E38">
        <w:rPr>
          <w:lang w:val="en-IN"/>
        </w:rPr>
        <w:t>In olden days, music is available only in the form of CD and mostly in the streaming of Radio's pre- defined playlists which must feel the user they want to play it with only a DVD Player and it’s a very tragedy because of the portable issues with the DVD Player</w:t>
      </w:r>
      <w:r>
        <w:rPr>
          <w:lang w:val="en-IN"/>
        </w:rPr>
        <w:t>.</w:t>
      </w:r>
    </w:p>
    <w:p xmlns:wp14="http://schemas.microsoft.com/office/word/2010/wordml" w:rsidRPr="00116598" w:rsidR="00DF6E38" w:rsidP="0098363B" w:rsidRDefault="00116598" w14:paraId="0F380D6F" wp14:textId="77777777">
      <w:pPr>
        <w:pStyle w:val="Heading1Text"/>
        <w:numPr>
          <w:ilvl w:val="0"/>
          <w:numId w:val="2"/>
        </w:numPr>
        <w:tabs>
          <w:tab w:val="left" w:pos="720"/>
        </w:tabs>
        <w:spacing w:line="100" w:lineRule="atLeast"/>
        <w:ind w:left="720" w:hanging="360"/>
        <w:jc w:val="both"/>
        <w:rPr>
          <w:szCs w:val="17"/>
        </w:rPr>
      </w:pPr>
      <w:r w:rsidRPr="00116598">
        <w:rPr>
          <w:szCs w:val="17"/>
          <w:lang w:val="en-IN"/>
        </w:rPr>
        <w:t>As time changes which now it’s become more easier to hear the songs not with a DVD Player, Radio or any special device that only access music only but in simple we can hear and enjoy our favourite music in headphones itself and upgraded version of the headphones.</w:t>
      </w:r>
    </w:p>
    <w:p xmlns:wp14="http://schemas.microsoft.com/office/word/2010/wordml" w:rsidRPr="00116598" w:rsidR="00116598" w:rsidP="00116598" w:rsidRDefault="00116598" w14:paraId="56E0C662" wp14:textId="67B84E02">
      <w:pPr>
        <w:pStyle w:val="Heading1Text"/>
        <w:numPr>
          <w:ilvl w:val="0"/>
          <w:numId w:val="2"/>
        </w:numPr>
        <w:tabs>
          <w:tab w:val="left" w:pos="720"/>
        </w:tabs>
        <w:spacing w:line="100" w:lineRule="atLeast"/>
        <w:ind w:left="720" w:hanging="360"/>
        <w:jc w:val="both"/>
        <w:rPr/>
      </w:pPr>
      <w:r w:rsidR="7A3CDAEB">
        <w:rPr/>
        <w:t>Users</w:t>
      </w:r>
      <w:r w:rsidR="38455978">
        <w:rPr/>
        <w:t xml:space="preserve"> can create playlists of </w:t>
      </w:r>
      <w:r w:rsidR="2B5C173C">
        <w:rPr/>
        <w:t>their</w:t>
      </w:r>
      <w:r w:rsidR="38455978">
        <w:rPr/>
        <w:t xml:space="preserve"> own choices can add various genres of songs into that playlist so that he/she can enjoy the vibe on his/her own selection and also, he/she can upload the songs or podcasts in the application.</w:t>
      </w:r>
    </w:p>
    <w:p xmlns:wp14="http://schemas.microsoft.com/office/word/2010/wordml" w:rsidRPr="00C97A08" w:rsidR="00C97A08" w:rsidP="002D275A" w:rsidRDefault="00D22DF6" w14:paraId="7ED51130" wp14:textId="77777777" wp14:noSpellErr="1">
      <w:pPr>
        <w:pStyle w:val="Heading1"/>
        <w:pBdr>
          <w:bottom w:val="single" w:color="FF000000" w:sz="4" w:space="1"/>
        </w:pBdr>
        <w:tabs>
          <w:tab w:val="left" w:pos="360"/>
        </w:tabs>
        <w:rPr/>
      </w:pPr>
      <w:bookmarkStart w:name="_toc113" w:id="2"/>
      <w:bookmarkEnd w:id="2"/>
      <w:r w:rsidR="70FCEC50">
        <w:rPr/>
        <w:t>Features</w:t>
      </w:r>
    </w:p>
    <w:p xmlns:wp14="http://schemas.microsoft.com/office/word/2010/wordml" w:rsidR="00F571DD" w:rsidP="00F571DD" w:rsidRDefault="00F571DD" w14:paraId="6C7640B4" wp14:textId="77777777">
      <w:pPr>
        <w:pBdr>
          <w:bottom w:val="single" w:color="auto" w:sz="4" w:space="1"/>
        </w:pBdr>
        <w:ind w:left="0"/>
        <w:rPr>
          <w:b/>
          <w:bCs/>
          <w:sz w:val="22"/>
          <w:szCs w:val="22"/>
        </w:rPr>
      </w:pPr>
      <w:r>
        <w:rPr>
          <w:b/>
          <w:bCs/>
          <w:caps/>
          <w:sz w:val="22"/>
          <w:szCs w:val="22"/>
        </w:rPr>
        <w:t>2.</w:t>
      </w:r>
      <w:r>
        <w:rPr>
          <w:b/>
          <w:bCs/>
          <w:sz w:val="22"/>
          <w:szCs w:val="22"/>
        </w:rPr>
        <w:t>1 Log-in / Sign-up module</w:t>
      </w:r>
    </w:p>
    <w:p xmlns:wp14="http://schemas.microsoft.com/office/word/2010/wordml" w:rsidR="007F1C9C" w:rsidP="00840528" w:rsidRDefault="00840528" w14:paraId="24D1F7FE" wp14:textId="28AEAC44">
      <w:pPr>
        <w:ind w:left="0"/>
      </w:pPr>
      <w:r w:rsidRPr="002D275A" w:rsidR="6E71660F">
        <w:rPr>
          <w:b w:val="1"/>
          <w:bCs w:val="1"/>
        </w:rPr>
        <w:t>Sign-up:</w:t>
      </w:r>
      <w:r w:rsidR="6E71660F">
        <w:rPr/>
        <w:t xml:space="preserve"> There should be sign-up for registering the user’s</w:t>
      </w:r>
      <w:r w:rsidR="0AC52CBE">
        <w:rPr/>
        <w:t xml:space="preserve"> details like their Name, Mail-Id and creating a password for their security purpose that except from the user no one </w:t>
      </w:r>
      <w:r w:rsidR="2CCEB2C2">
        <w:rPr/>
        <w:t>will be</w:t>
      </w:r>
      <w:r w:rsidR="0AC52CBE">
        <w:rPr/>
        <w:t xml:space="preserve"> able to use the account.</w:t>
      </w:r>
    </w:p>
    <w:p xmlns:wp14="http://schemas.microsoft.com/office/word/2010/wordml" w:rsidR="00840528" w:rsidP="00840528" w:rsidRDefault="00840528" w14:paraId="5F60AB95" wp14:textId="77777777">
      <w:pPr>
        <w:ind w:left="0"/>
        <w:rPr>
          <w:szCs w:val="17"/>
        </w:rPr>
      </w:pPr>
      <w:r w:rsidRPr="002D275A" w:rsidR="6E71660F">
        <w:rPr>
          <w:b w:val="1"/>
          <w:bCs w:val="1"/>
        </w:rPr>
        <w:t>Log-in:</w:t>
      </w:r>
      <w:r w:rsidR="6E71660F">
        <w:rPr/>
        <w:t xml:space="preserve"> </w:t>
      </w:r>
      <w:r w:rsidR="0AC52CBE">
        <w:rPr/>
        <w:t>Then after the sign-up the user must login to use their account and here also the user must give the details of his/her name and passwords which they used to register their account both credentials are matched then the user may use their accounts with ease.</w:t>
      </w:r>
    </w:p>
    <w:p w:rsidR="002D275A" w:rsidP="002D275A" w:rsidRDefault="002D275A" w14:paraId="2D9E8E7D" w14:textId="583E3D38">
      <w:pPr>
        <w:ind w:left="0"/>
      </w:pPr>
    </w:p>
    <w:p w:rsidR="002D275A" w:rsidP="002D275A" w:rsidRDefault="002D275A" w14:paraId="635C7C15" w14:textId="7FE3FB37">
      <w:pPr>
        <w:ind w:left="0"/>
      </w:pPr>
    </w:p>
    <w:p xmlns:wp14="http://schemas.microsoft.com/office/word/2010/wordml" w:rsidR="007F1C9C" w:rsidP="005F478E" w:rsidRDefault="007F1C9C" w14:paraId="0B6D6B1F" wp14:textId="77777777">
      <w:pPr>
        <w:pBdr>
          <w:bottom w:val="single" w:color="auto" w:sz="4" w:space="1"/>
        </w:pBdr>
        <w:tabs>
          <w:tab w:val="left" w:pos="2747"/>
        </w:tabs>
        <w:ind w:left="0"/>
        <w:rPr>
          <w:b/>
          <w:bCs/>
          <w:sz w:val="22"/>
          <w:szCs w:val="22"/>
        </w:rPr>
      </w:pPr>
      <w:r>
        <w:rPr>
          <w:b/>
          <w:bCs/>
          <w:caps/>
          <w:sz w:val="22"/>
          <w:szCs w:val="22"/>
        </w:rPr>
        <w:t>2.</w:t>
      </w:r>
      <w:r>
        <w:rPr>
          <w:b/>
          <w:bCs/>
          <w:sz w:val="22"/>
          <w:szCs w:val="22"/>
        </w:rPr>
        <w:t>2 Profile module</w:t>
      </w:r>
      <w:r w:rsidR="005F478E">
        <w:rPr>
          <w:b/>
          <w:bCs/>
          <w:sz w:val="22"/>
          <w:szCs w:val="22"/>
        </w:rPr>
        <w:tab/>
      </w:r>
    </w:p>
    <w:p xmlns:wp14="http://schemas.microsoft.com/office/word/2010/wordml" w:rsidR="007F1C9C" w:rsidP="007F1C9C" w:rsidRDefault="007F1C9C" w14:paraId="12C6A977" wp14:textId="77777777">
      <w:pPr>
        <w:ind w:left="0"/>
        <w:rPr>
          <w:szCs w:val="17"/>
        </w:rPr>
      </w:pPr>
      <w:r>
        <w:rPr>
          <w:szCs w:val="17"/>
        </w:rPr>
        <w:t>Here the user can view his/her profile and also able to upload their songs or podcasts which had been created on their own.</w:t>
      </w:r>
    </w:p>
    <w:p xmlns:wp14="http://schemas.microsoft.com/office/word/2010/wordml" w:rsidR="00AD0CAC" w:rsidP="007F1C9C" w:rsidRDefault="00AD0CAC" w14:paraId="11037EDD" wp14:textId="77777777">
      <w:pPr>
        <w:ind w:left="0"/>
        <w:rPr>
          <w:szCs w:val="17"/>
        </w:rPr>
      </w:pPr>
      <w:r>
        <w:rPr>
          <w:szCs w:val="17"/>
        </w:rPr>
        <w:t>Also,</w:t>
      </w:r>
      <w:r w:rsidR="007F1C9C">
        <w:rPr>
          <w:szCs w:val="17"/>
        </w:rPr>
        <w:t xml:space="preserve"> in addition to that here the user can create, edit and delete the playlist</w:t>
      </w:r>
      <w:r>
        <w:rPr>
          <w:szCs w:val="17"/>
        </w:rPr>
        <w:t>.</w:t>
      </w:r>
    </w:p>
    <w:p xmlns:wp14="http://schemas.microsoft.com/office/word/2010/wordml" w:rsidR="001710DE" w:rsidP="007F1C9C" w:rsidRDefault="001710DE" w14:paraId="3656B9AB" wp14:textId="77777777">
      <w:pPr>
        <w:ind w:left="0"/>
        <w:rPr>
          <w:szCs w:val="17"/>
        </w:rPr>
      </w:pPr>
    </w:p>
    <w:p xmlns:wp14="http://schemas.microsoft.com/office/word/2010/wordml" w:rsidR="00AD0CAC" w:rsidP="00F670BA" w:rsidRDefault="00AD0CAC" w14:paraId="3609E2FB" wp14:textId="77777777">
      <w:pPr>
        <w:pBdr>
          <w:bottom w:val="single" w:color="auto" w:sz="4" w:space="1"/>
        </w:pBdr>
        <w:ind w:left="0"/>
        <w:rPr>
          <w:b/>
          <w:bCs/>
          <w:sz w:val="22"/>
          <w:szCs w:val="22"/>
        </w:rPr>
      </w:pPr>
      <w:r>
        <w:rPr>
          <w:b/>
          <w:bCs/>
          <w:caps/>
          <w:sz w:val="22"/>
          <w:szCs w:val="22"/>
        </w:rPr>
        <w:t>2.</w:t>
      </w:r>
      <w:r>
        <w:rPr>
          <w:b/>
          <w:bCs/>
          <w:sz w:val="22"/>
          <w:szCs w:val="22"/>
        </w:rPr>
        <w:t xml:space="preserve">3 </w:t>
      </w:r>
      <w:r w:rsidR="001D5E85">
        <w:rPr>
          <w:b/>
          <w:bCs/>
          <w:sz w:val="22"/>
          <w:szCs w:val="22"/>
        </w:rPr>
        <w:t>Premium</w:t>
      </w:r>
      <w:r>
        <w:rPr>
          <w:b/>
          <w:bCs/>
          <w:sz w:val="22"/>
          <w:szCs w:val="22"/>
        </w:rPr>
        <w:t xml:space="preserve"> module</w:t>
      </w:r>
    </w:p>
    <w:p xmlns:wp14="http://schemas.microsoft.com/office/word/2010/wordml" w:rsidR="007F1C9C" w:rsidP="00840528" w:rsidRDefault="00AD0CAC" w14:paraId="24C4A9A4" wp14:textId="77777777">
      <w:pPr>
        <w:ind w:left="0"/>
        <w:rPr>
          <w:szCs w:val="17"/>
        </w:rPr>
      </w:pPr>
      <w:r>
        <w:rPr>
          <w:szCs w:val="17"/>
        </w:rPr>
        <w:t>To get the premium memberships and access to maintain their pages (so far uploaded songs or podcasts views and profits)</w:t>
      </w:r>
      <w:r w:rsidR="00D84A9F">
        <w:rPr>
          <w:szCs w:val="17"/>
        </w:rPr>
        <w:t>.</w:t>
      </w:r>
    </w:p>
    <w:p xmlns:wp14="http://schemas.microsoft.com/office/word/2010/wordml" w:rsidR="001D5E85" w:rsidP="00840528" w:rsidRDefault="001D5E85" w14:paraId="1D36E6EC" wp14:textId="77777777">
      <w:pPr>
        <w:ind w:left="0"/>
        <w:rPr>
          <w:szCs w:val="17"/>
        </w:rPr>
      </w:pPr>
      <w:r>
        <w:rPr>
          <w:szCs w:val="17"/>
        </w:rPr>
        <w:t>To access the premium membership the user needs to spend money to buy the membership and it is followed by the payment process where the user can find different number of payment options like (UPI ID, Bank Transfer, Credit Card, Debit Card and so on).</w:t>
      </w:r>
    </w:p>
    <w:p xmlns:wp14="http://schemas.microsoft.com/office/word/2010/wordml" w:rsidRPr="00840528" w:rsidR="00D84A9F" w:rsidP="00840528" w:rsidRDefault="00D84A9F" w14:paraId="45FB0818" wp14:textId="77777777">
      <w:pPr>
        <w:ind w:left="0"/>
        <w:rPr>
          <w:caps/>
          <w:szCs w:val="17"/>
        </w:rPr>
      </w:pPr>
    </w:p>
    <w:p xmlns:wp14="http://schemas.microsoft.com/office/word/2010/wordml" w:rsidR="00C97A08" w:rsidP="00C97A08" w:rsidRDefault="00D84A9F" w14:paraId="7F95D73B" wp14:textId="77777777">
      <w:pPr>
        <w:pStyle w:val="Heading1"/>
        <w:tabs>
          <w:tab w:val="left" w:pos="360"/>
        </w:tabs>
      </w:pPr>
      <w:r>
        <w:t>Functional Requirements</w:t>
      </w:r>
      <w:bookmarkStart w:name="_toc116" w:id="3"/>
      <w:bookmarkStart w:name="_toc143" w:id="4"/>
      <w:bookmarkStart w:name="_toc165" w:id="5"/>
      <w:bookmarkStart w:name="_toc169" w:id="6"/>
      <w:bookmarkEnd w:id="3"/>
      <w:bookmarkEnd w:id="4"/>
      <w:bookmarkEnd w:id="5"/>
      <w:bookmarkEnd w:id="6"/>
    </w:p>
    <w:p xmlns:wp14="http://schemas.microsoft.com/office/word/2010/wordml" w:rsidRPr="00C97A08" w:rsidR="00C97A08" w:rsidP="00C97A08" w:rsidRDefault="00C97A08" w14:paraId="56252775" wp14:textId="77777777">
      <w:pPr>
        <w:pBdr>
          <w:bottom w:val="single" w:color="auto" w:sz="4" w:space="1"/>
        </w:pBdr>
        <w:ind w:left="0"/>
      </w:pPr>
      <w:r>
        <w:rPr>
          <w:b/>
          <w:bCs/>
          <w:caps/>
          <w:sz w:val="22"/>
          <w:szCs w:val="22"/>
        </w:rPr>
        <w:t>3.</w:t>
      </w:r>
      <w:r>
        <w:rPr>
          <w:b/>
          <w:bCs/>
          <w:sz w:val="22"/>
          <w:szCs w:val="22"/>
        </w:rPr>
        <w:t xml:space="preserve">1 </w:t>
      </w:r>
      <w:r w:rsidR="001D5E85">
        <w:rPr>
          <w:b/>
          <w:bCs/>
          <w:sz w:val="22"/>
          <w:szCs w:val="22"/>
        </w:rPr>
        <w:t>Log-in/Sign-up</w:t>
      </w:r>
    </w:p>
    <w:p xmlns:wp14="http://schemas.microsoft.com/office/word/2010/wordml" w:rsidR="0017029F" w:rsidP="001D5E85" w:rsidRDefault="001D5E85" w14:paraId="47F095F8" wp14:textId="77777777">
      <w:pPr>
        <w:ind w:left="0"/>
      </w:pPr>
      <w:r>
        <w:t>Here the user needs to register the details and also use same details while logging into their accounts.</w:t>
      </w:r>
    </w:p>
    <w:p xmlns:wp14="http://schemas.microsoft.com/office/word/2010/wordml" w:rsidR="001D5E85" w:rsidP="001D5E85" w:rsidRDefault="001D5E85" w14:paraId="4A1602D7" wp14:textId="014BFD03">
      <w:pPr>
        <w:ind w:left="0"/>
      </w:pPr>
      <w:r w:rsidR="69413FD0">
        <w:rPr/>
        <w:t xml:space="preserve">To secure one’s account </w:t>
      </w:r>
      <w:r w:rsidR="69413FD0">
        <w:rPr/>
        <w:t>it’s</w:t>
      </w:r>
      <w:r w:rsidR="69413FD0">
        <w:rPr/>
        <w:t xml:space="preserve"> </w:t>
      </w:r>
      <w:r w:rsidR="02EA223E">
        <w:rPr/>
        <w:t>necessary</w:t>
      </w:r>
      <w:r w:rsidR="69413FD0">
        <w:rPr/>
        <w:t xml:space="preserve"> to set a strong password which </w:t>
      </w:r>
      <w:r w:rsidR="69413FD0">
        <w:rPr/>
        <w:t>contains</w:t>
      </w:r>
      <w:r w:rsidR="69413FD0">
        <w:rPr/>
        <w:t xml:space="preserve"> alpha, numeric, special characters</w:t>
      </w:r>
      <w:r w:rsidR="4CA9D598">
        <w:rPr/>
        <w:t>. Once</w:t>
      </w:r>
      <w:r w:rsidR="69413FD0">
        <w:rPr/>
        <w:t xml:space="preserve"> these are included in one’s password it makes the account very </w:t>
      </w:r>
      <w:r w:rsidR="6AC46A48">
        <w:rPr/>
        <w:t>secure</w:t>
      </w:r>
      <w:r w:rsidR="69413FD0">
        <w:rPr/>
        <w:t xml:space="preserve"> and no one </w:t>
      </w:r>
      <w:r w:rsidR="69413FD0">
        <w:rPr/>
        <w:t>can</w:t>
      </w:r>
      <w:r w:rsidR="69413FD0">
        <w:rPr/>
        <w:t xml:space="preserve"> able to access the account except the user.</w:t>
      </w:r>
    </w:p>
    <w:p xmlns:wp14="http://schemas.microsoft.com/office/word/2010/wordml" w:rsidRPr="00C97A08" w:rsidR="001D5E85" w:rsidP="001D5E85" w:rsidRDefault="001D5E85" w14:paraId="4C6EF0D1" wp14:textId="77777777">
      <w:pPr>
        <w:pBdr>
          <w:bottom w:val="single" w:color="auto" w:sz="4" w:space="1"/>
        </w:pBdr>
        <w:ind w:left="0"/>
      </w:pPr>
      <w:r>
        <w:rPr>
          <w:b/>
          <w:bCs/>
          <w:caps/>
          <w:sz w:val="22"/>
          <w:szCs w:val="22"/>
        </w:rPr>
        <w:t>3.</w:t>
      </w:r>
      <w:r>
        <w:rPr>
          <w:b/>
          <w:bCs/>
          <w:sz w:val="22"/>
          <w:szCs w:val="22"/>
        </w:rPr>
        <w:t>2 Homepage</w:t>
      </w:r>
    </w:p>
    <w:p xmlns:wp14="http://schemas.microsoft.com/office/word/2010/wordml" w:rsidR="001D5E85" w:rsidP="001D5E85" w:rsidRDefault="001D5E85" w14:paraId="18F4153E" wp14:textId="28ABFB1B">
      <w:pPr>
        <w:ind w:left="0"/>
      </w:pPr>
      <w:r w:rsidR="69413FD0">
        <w:rPr/>
        <w:t xml:space="preserve">After </w:t>
      </w:r>
      <w:r w:rsidR="6BF1E5AA">
        <w:rPr/>
        <w:t>logging</w:t>
      </w:r>
      <w:r w:rsidR="69413FD0">
        <w:rPr/>
        <w:t xml:space="preserve"> into their account only the user </w:t>
      </w:r>
      <w:r w:rsidR="361ED182">
        <w:rPr/>
        <w:t>can be</w:t>
      </w:r>
      <w:r w:rsidR="69413FD0">
        <w:rPr/>
        <w:t xml:space="preserve"> able to </w:t>
      </w:r>
      <w:r w:rsidR="71C7DCD1">
        <w:rPr/>
        <w:t>listen to</w:t>
      </w:r>
      <w:r w:rsidR="69413FD0">
        <w:rPr/>
        <w:t xml:space="preserve"> the songs otherwise the Homepage </w:t>
      </w:r>
      <w:r w:rsidR="69413FD0">
        <w:rPr/>
        <w:t>can’t</w:t>
      </w:r>
      <w:r w:rsidR="69413FD0">
        <w:rPr/>
        <w:t xml:space="preserve"> be viewed by the user.</w:t>
      </w:r>
    </w:p>
    <w:p xmlns:wp14="http://schemas.microsoft.com/office/word/2010/wordml" w:rsidR="00DB4FB2" w:rsidP="001D5E85" w:rsidRDefault="00DB4FB2" w14:paraId="1CCA9E00" wp14:textId="5FDCCF16">
      <w:pPr>
        <w:ind w:left="0"/>
      </w:pPr>
      <w:r w:rsidR="447FBA6E">
        <w:rPr/>
        <w:t>And</w:t>
      </w:r>
      <w:r w:rsidR="35C16978">
        <w:rPr/>
        <w:t xml:space="preserve">, the user needs to </w:t>
      </w:r>
      <w:r w:rsidR="42218B61">
        <w:rPr/>
        <w:t>leave</w:t>
      </w:r>
      <w:r w:rsidR="35C16978">
        <w:rPr/>
        <w:t xml:space="preserve"> the application means he/she can log out their accounts in the homepage itself no need to navigate into another page.</w:t>
      </w:r>
    </w:p>
    <w:p xmlns:wp14="http://schemas.microsoft.com/office/word/2010/wordml" w:rsidRPr="00C97A08" w:rsidR="00DB4FB2" w:rsidP="00DB4FB2" w:rsidRDefault="00DB4FB2" w14:paraId="26F56451" wp14:textId="77777777">
      <w:pPr>
        <w:pBdr>
          <w:bottom w:val="single" w:color="auto" w:sz="4" w:space="1"/>
        </w:pBdr>
        <w:ind w:left="0"/>
      </w:pPr>
      <w:r>
        <w:rPr>
          <w:b/>
          <w:bCs/>
          <w:caps/>
          <w:sz w:val="22"/>
          <w:szCs w:val="22"/>
        </w:rPr>
        <w:t>3.</w:t>
      </w:r>
      <w:r>
        <w:rPr>
          <w:b/>
          <w:bCs/>
          <w:sz w:val="22"/>
          <w:szCs w:val="22"/>
        </w:rPr>
        <w:t>3 Payment</w:t>
      </w:r>
    </w:p>
    <w:p xmlns:wp14="http://schemas.microsoft.com/office/word/2010/wordml" w:rsidR="00DB4FB2" w:rsidP="001D5E85" w:rsidRDefault="00DB4FB2" w14:paraId="53128261" wp14:textId="03FAD944">
      <w:pPr>
        <w:ind w:left="0"/>
      </w:pPr>
      <w:r w:rsidR="35C16978">
        <w:rPr/>
        <w:t xml:space="preserve">It is to provide a </w:t>
      </w:r>
      <w:r w:rsidR="7B5882D0">
        <w:rPr/>
        <w:t>secure</w:t>
      </w:r>
      <w:r w:rsidR="35C16978">
        <w:rPr/>
        <w:t xml:space="preserve"> money transferring process during the user buys any memberships because they are using </w:t>
      </w:r>
      <w:r w:rsidR="35C16978">
        <w:rPr/>
        <w:t>UPI ID, Credit and Debit Cards.</w:t>
      </w:r>
    </w:p>
    <w:p xmlns:wp14="http://schemas.microsoft.com/office/word/2010/wordml" w:rsidRPr="00612AA4" w:rsidR="001710DE" w:rsidP="00612AA4" w:rsidRDefault="00DB4FB2" w14:paraId="59C545AE" wp14:textId="77777777">
      <w:pPr>
        <w:pStyle w:val="Heading1"/>
        <w:tabs>
          <w:tab w:val="left" w:pos="360"/>
        </w:tabs>
      </w:pPr>
      <w:r>
        <w:t>Non-Functional Requirements</w:t>
      </w:r>
    </w:p>
    <w:p xmlns:wp14="http://schemas.microsoft.com/office/word/2010/wordml" w:rsidRPr="00D50011" w:rsidR="00DB4FB2" w:rsidP="001710DE" w:rsidRDefault="00DB4FB2" w14:paraId="2F078487" wp14:textId="77777777">
      <w:pPr>
        <w:pBdr>
          <w:bottom w:val="single" w:color="auto" w:sz="4" w:space="1"/>
        </w:pBdr>
        <w:ind w:left="0"/>
        <w:rPr>
          <w:rFonts w:cs="Arial"/>
          <w:sz w:val="22"/>
          <w:szCs w:val="22"/>
          <w:shd w:val="clear" w:color="auto" w:fill="FAFAFA"/>
        </w:rPr>
      </w:pPr>
      <w:r w:rsidRPr="00D50011">
        <w:rPr>
          <w:rFonts w:cs="Arial"/>
          <w:b/>
          <w:bCs/>
          <w:sz w:val="22"/>
          <w:szCs w:val="22"/>
          <w:shd w:val="clear" w:color="auto" w:fill="FAFAFA"/>
        </w:rPr>
        <w:t>4.</w:t>
      </w:r>
      <w:r w:rsidRPr="00D50011" w:rsidR="00612AA4">
        <w:rPr>
          <w:rFonts w:cs="Arial"/>
          <w:b/>
          <w:bCs/>
          <w:sz w:val="22"/>
          <w:szCs w:val="22"/>
          <w:shd w:val="clear" w:color="auto" w:fill="FAFAFA"/>
        </w:rPr>
        <w:t>1</w:t>
      </w:r>
      <w:r w:rsidRPr="00D50011">
        <w:rPr>
          <w:rFonts w:cs="Arial"/>
          <w:b/>
          <w:bCs/>
          <w:sz w:val="22"/>
          <w:szCs w:val="22"/>
          <w:shd w:val="clear" w:color="auto" w:fill="FAFAFA"/>
        </w:rPr>
        <w:t xml:space="preserve"> Portability</w:t>
      </w:r>
      <w:r w:rsidRPr="00D50011">
        <w:rPr>
          <w:rFonts w:cs="Arial"/>
          <w:sz w:val="22"/>
          <w:szCs w:val="22"/>
          <w:shd w:val="clear" w:color="auto" w:fill="FAFAFA"/>
        </w:rPr>
        <w:t xml:space="preserve"> </w:t>
      </w:r>
    </w:p>
    <w:p xmlns:wp14="http://schemas.microsoft.com/office/word/2010/wordml" w:rsidRPr="00612AA4" w:rsidR="001710DE" w:rsidP="002D275A" w:rsidRDefault="00612AA4" w14:paraId="0893D62F" wp14:textId="27D45F70">
      <w:pPr>
        <w:ind w:left="0"/>
        <w:rPr>
          <w:rFonts w:cs="Arial"/>
          <w:shd w:val="clear" w:color="auto" w:fill="FAFAFA"/>
        </w:rPr>
      </w:pPr>
      <w:r w:rsidRPr="002D275A" w:rsidR="1EDF1509">
        <w:rPr>
          <w:rFonts w:cs="Arial"/>
          <w:shd w:val="clear" w:color="auto" w:fill="FAFAFA"/>
        </w:rPr>
        <w:t>The portability</w:t>
      </w:r>
      <w:r w:rsidRPr="002D275A" w:rsidR="614212EC">
        <w:rPr>
          <w:rFonts w:cs="Arial"/>
          <w:shd w:val="clear" w:color="auto" w:fill="FAFAFA"/>
        </w:rPr>
        <w:t xml:space="preserve"> of an </w:t>
      </w:r>
      <w:r w:rsidRPr="002D275A" w:rsidR="37FE218E">
        <w:rPr>
          <w:rFonts w:cs="Arial"/>
          <w:shd w:val="clear" w:color="auto" w:fill="FAFAFA"/>
        </w:rPr>
        <w:t>application</w:t>
      </w:r>
      <w:r w:rsidRPr="002D275A" w:rsidR="614212EC">
        <w:rPr>
          <w:rFonts w:cs="Arial"/>
          <w:shd w:val="clear" w:color="auto" w:fill="FAFAFA"/>
        </w:rPr>
        <w:t xml:space="preserve"> is necessary to </w:t>
      </w:r>
      <w:r w:rsidRPr="002D275A" w:rsidR="69C41598">
        <w:rPr>
          <w:rFonts w:cs="Arial"/>
          <w:shd w:val="clear" w:color="auto" w:fill="FAFAFA"/>
        </w:rPr>
        <w:t>ease it</w:t>
      </w:r>
      <w:r w:rsidRPr="002D275A" w:rsidR="614212EC">
        <w:rPr>
          <w:rFonts w:cs="Arial"/>
          <w:shd w:val="clear" w:color="auto" w:fill="FAFAFA"/>
        </w:rPr>
        <w:t xml:space="preserve"> to </w:t>
      </w:r>
      <w:r w:rsidRPr="002D275A" w:rsidR="26312E7F">
        <w:rPr>
          <w:rFonts w:cs="Arial"/>
          <w:shd w:val="clear" w:color="auto" w:fill="FAFAFA"/>
        </w:rPr>
        <w:t>operate</w:t>
      </w:r>
      <w:r w:rsidRPr="002D275A" w:rsidR="614212EC">
        <w:rPr>
          <w:rFonts w:cs="Arial"/>
          <w:shd w:val="clear" w:color="auto" w:fill="FAFAFA"/>
        </w:rPr>
        <w:t xml:space="preserve"> anywhere. So, while developing an application a developer </w:t>
      </w:r>
      <w:r w:rsidRPr="002D275A" w:rsidR="41E4A864">
        <w:rPr>
          <w:rFonts w:cs="Arial"/>
          <w:shd w:val="clear" w:color="auto" w:fill="FAFAFA"/>
        </w:rPr>
        <w:t>must be</w:t>
      </w:r>
      <w:r w:rsidRPr="002D275A" w:rsidR="614212EC">
        <w:rPr>
          <w:rFonts w:cs="Arial"/>
          <w:shd w:val="clear" w:color="auto" w:fill="FAFAFA"/>
        </w:rPr>
        <w:t xml:space="preserve"> able to develop the code very </w:t>
      </w:r>
      <w:r w:rsidRPr="002D275A" w:rsidR="149ECCA6">
        <w:rPr>
          <w:rFonts w:cs="Arial"/>
          <w:shd w:val="clear" w:color="auto" w:fill="FAFAFA"/>
        </w:rPr>
        <w:t>easily</w:t>
      </w:r>
      <w:r w:rsidRPr="002D275A" w:rsidR="614212EC">
        <w:rPr>
          <w:rFonts w:cs="Arial"/>
          <w:shd w:val="clear" w:color="auto" w:fill="FAFAFA"/>
        </w:rPr>
        <w:t xml:space="preserve"> to be </w:t>
      </w:r>
      <w:r w:rsidRPr="002D275A" w:rsidR="614212EC">
        <w:rPr>
          <w:rFonts w:cs="Arial"/>
          <w:shd w:val="clear" w:color="auto" w:fill="FAFAFA"/>
        </w:rPr>
        <w:t>operated</w:t>
      </w:r>
      <w:r w:rsidRPr="002D275A" w:rsidR="614212EC">
        <w:rPr>
          <w:rFonts w:cs="Arial"/>
          <w:shd w:val="clear" w:color="auto" w:fill="FAFAFA"/>
        </w:rPr>
        <w:t xml:space="preserve"> by the user at any instant.</w:t>
      </w:r>
    </w:p>
    <w:p xmlns:wp14="http://schemas.microsoft.com/office/word/2010/wordml" w:rsidR="00612AA4" w:rsidP="001D5E85" w:rsidRDefault="00612AA4" w14:paraId="62486C05" wp14:textId="77777777">
      <w:pPr>
        <w:ind w:left="0"/>
        <w:rPr>
          <w:rFonts w:cs="Arial"/>
          <w:b/>
          <w:bCs/>
          <w:szCs w:val="17"/>
          <w:shd w:val="clear" w:color="auto" w:fill="FAFAFA"/>
        </w:rPr>
      </w:pPr>
    </w:p>
    <w:p xmlns:wp14="http://schemas.microsoft.com/office/word/2010/wordml" w:rsidRPr="00D50011" w:rsidR="00DB4FB2" w:rsidP="001710DE" w:rsidRDefault="00DB4FB2" w14:paraId="3D886CCD" wp14:textId="77777777">
      <w:pPr>
        <w:pBdr>
          <w:bottom w:val="single" w:color="auto" w:sz="4" w:space="1"/>
        </w:pBdr>
        <w:ind w:left="0"/>
        <w:rPr>
          <w:rFonts w:cs="Arial"/>
          <w:b/>
          <w:bCs/>
          <w:sz w:val="22"/>
          <w:szCs w:val="22"/>
          <w:shd w:val="clear" w:color="auto" w:fill="FAFAFA"/>
        </w:rPr>
      </w:pPr>
      <w:r w:rsidRPr="00D50011">
        <w:rPr>
          <w:rFonts w:cs="Arial"/>
          <w:b/>
          <w:bCs/>
          <w:sz w:val="22"/>
          <w:szCs w:val="22"/>
          <w:shd w:val="clear" w:color="auto" w:fill="FAFAFA"/>
        </w:rPr>
        <w:t>4.</w:t>
      </w:r>
      <w:r w:rsidRPr="00D50011" w:rsidR="00612AA4">
        <w:rPr>
          <w:rFonts w:cs="Arial"/>
          <w:b/>
          <w:bCs/>
          <w:sz w:val="22"/>
          <w:szCs w:val="22"/>
          <w:shd w:val="clear" w:color="auto" w:fill="FAFAFA"/>
        </w:rPr>
        <w:t>2</w:t>
      </w:r>
      <w:r w:rsidRPr="00D50011">
        <w:rPr>
          <w:rFonts w:cs="Arial"/>
          <w:b/>
          <w:bCs/>
          <w:sz w:val="22"/>
          <w:szCs w:val="22"/>
          <w:shd w:val="clear" w:color="auto" w:fill="FAFAFA"/>
        </w:rPr>
        <w:t xml:space="preserve"> Maintainability</w:t>
      </w:r>
    </w:p>
    <w:p xmlns:wp14="http://schemas.microsoft.com/office/word/2010/wordml" w:rsidR="00612AA4" w:rsidP="001D5E85" w:rsidRDefault="00612AA4" w14:paraId="7730D138" wp14:textId="77777777">
      <w:pPr>
        <w:ind w:left="0"/>
        <w:rPr>
          <w:szCs w:val="17"/>
        </w:rPr>
      </w:pPr>
      <w:r>
        <w:rPr>
          <w:szCs w:val="17"/>
        </w:rPr>
        <w:t>Maintainability of the application by the developer is an important task because if the developer does not maintain the developed code from the admin side there is any crash in the server the client could not able to resolve it only the developer have the access to solve the crash, so it is necessary to maintain it.</w:t>
      </w:r>
    </w:p>
    <w:p xmlns:wp14="http://schemas.microsoft.com/office/word/2010/wordml" w:rsidRPr="00612AA4" w:rsidR="00612AA4" w:rsidP="00612AA4" w:rsidRDefault="00612AA4" w14:paraId="4D177D0B" wp14:textId="77777777">
      <w:pPr>
        <w:pStyle w:val="Heading1"/>
        <w:tabs>
          <w:tab w:val="left" w:pos="360"/>
        </w:tabs>
      </w:pPr>
      <w:r>
        <w:t xml:space="preserve">High Level Design </w:t>
      </w:r>
    </w:p>
    <w:p xmlns:wp14="http://schemas.microsoft.com/office/word/2010/wordml" w:rsidR="00366B58" w:rsidP="001D5E85" w:rsidRDefault="00612AA4" w14:paraId="7044B1C8" wp14:textId="4C7FE42D">
      <w:pPr>
        <w:ind w:left="0"/>
      </w:pPr>
      <w:r w:rsidR="614212EC">
        <w:rPr/>
        <w:t xml:space="preserve">Design plays </w:t>
      </w:r>
      <w:r w:rsidR="614212EC">
        <w:rPr/>
        <w:t>an important role</w:t>
      </w:r>
      <w:r w:rsidR="614212EC">
        <w:rPr/>
        <w:t xml:space="preserve"> before developing </w:t>
      </w:r>
      <w:r w:rsidR="3313D572">
        <w:rPr/>
        <w:t>a</w:t>
      </w:r>
      <w:r w:rsidR="614212EC">
        <w:rPr/>
        <w:t xml:space="preserve"> </w:t>
      </w:r>
      <w:r w:rsidR="34A9245C">
        <w:rPr/>
        <w:t>code,</w:t>
      </w:r>
      <w:r w:rsidR="614212EC">
        <w:rPr/>
        <w:t xml:space="preserve"> </w:t>
      </w:r>
      <w:r w:rsidR="614212EC">
        <w:rPr/>
        <w:t>it</w:t>
      </w:r>
      <w:r w:rsidR="0A9EF5B5">
        <w:rPr/>
        <w:t>’s</w:t>
      </w:r>
      <w:r w:rsidR="614212EC">
        <w:rPr/>
        <w:t xml:space="preserve"> like </w:t>
      </w:r>
      <w:r w:rsidR="3313D572">
        <w:rPr/>
        <w:t>a</w:t>
      </w:r>
      <w:r w:rsidR="614212EC">
        <w:rPr/>
        <w:t xml:space="preserve"> framework within all </w:t>
      </w:r>
      <w:r w:rsidR="0A9EF5B5">
        <w:rPr/>
        <w:t xml:space="preserve">the </w:t>
      </w:r>
      <w:r w:rsidR="614212EC">
        <w:rPr/>
        <w:t>constraint</w:t>
      </w:r>
      <w:r w:rsidR="0A9EF5B5">
        <w:rPr/>
        <w:t>s our code should be able to develop that application.</w:t>
      </w:r>
      <w:r w:rsidR="3313D572">
        <w:rPr/>
        <w:t xml:space="preserve"> </w:t>
      </w:r>
      <w:r w:rsidR="0A9EF5B5">
        <w:rPr/>
        <w:t xml:space="preserve">Here </w:t>
      </w:r>
      <w:r w:rsidR="009CB8AA">
        <w:rPr/>
        <w:t>High-Level</w:t>
      </w:r>
      <w:r w:rsidR="0A9EF5B5">
        <w:rPr/>
        <w:t xml:space="preserve"> </w:t>
      </w:r>
      <w:r w:rsidR="05136158">
        <w:rPr/>
        <w:t>Design</w:t>
      </w:r>
      <w:r w:rsidR="0A9EF5B5">
        <w:rPr/>
        <w:t xml:space="preserve"> looks like an overall system architecture </w:t>
      </w:r>
      <w:r w:rsidR="0A9EF5B5">
        <w:rPr/>
        <w:t>contains</w:t>
      </w:r>
      <w:r w:rsidR="0A9EF5B5">
        <w:rPr/>
        <w:t xml:space="preserve"> all design modules within it</w:t>
      </w:r>
      <w:r w:rsidR="009CB8AA">
        <w:rPr/>
        <w:t>.</w:t>
      </w:r>
    </w:p>
    <w:p xmlns:wp14="http://schemas.microsoft.com/office/word/2010/wordml" w:rsidRPr="00612AA4" w:rsidR="00F45FD9" w:rsidP="00F45FD9" w:rsidRDefault="00F45FD9" w14:paraId="05D9C3CB" wp14:textId="77777777">
      <w:pPr>
        <w:pStyle w:val="Heading1"/>
        <w:tabs>
          <w:tab w:val="left" w:pos="360"/>
        </w:tabs>
      </w:pPr>
      <w:r>
        <w:t xml:space="preserve">Low Level Design </w:t>
      </w:r>
    </w:p>
    <w:p xmlns:wp14="http://schemas.microsoft.com/office/word/2010/wordml" w:rsidR="00134236" w:rsidP="001D5E85" w:rsidRDefault="003F165A" w14:paraId="6FC0568A" wp14:textId="58B46476">
      <w:pPr>
        <w:ind w:left="0"/>
      </w:pPr>
      <w:r w:rsidR="1D3914F2">
        <w:rPr/>
        <w:t>Low level Design</w:t>
      </w:r>
      <w:r w:rsidR="3313D572">
        <w:rPr/>
        <w:t xml:space="preserve"> </w:t>
      </w:r>
      <w:r w:rsidR="1D3914F2">
        <w:rPr/>
        <w:t xml:space="preserve">is a </w:t>
      </w:r>
      <w:r w:rsidR="1D3914F2">
        <w:rPr/>
        <w:t>component</w:t>
      </w:r>
      <w:r w:rsidR="1D3914F2">
        <w:rPr/>
        <w:t xml:space="preserve"> level design </w:t>
      </w:r>
      <w:r w:rsidR="29904359">
        <w:rPr/>
        <w:t>process,</w:t>
      </w:r>
      <w:r w:rsidR="1D3914F2">
        <w:rPr/>
        <w:t xml:space="preserve"> and</w:t>
      </w:r>
      <w:r w:rsidR="3313D572">
        <w:rPr/>
        <w:t xml:space="preserve"> it </w:t>
      </w:r>
      <w:r w:rsidR="1D3914F2">
        <w:rPr/>
        <w:t>is a</w:t>
      </w:r>
      <w:r w:rsidR="3313D572">
        <w:rPr/>
        <w:t xml:space="preserve"> detailed architecture of design </w:t>
      </w:r>
      <w:r w:rsidR="1D3914F2">
        <w:rPr/>
        <w:t xml:space="preserve">that follows a </w:t>
      </w:r>
      <w:r w:rsidR="1D3914F2">
        <w:rPr/>
        <w:t>step</w:t>
      </w:r>
      <w:r w:rsidR="20D43A37">
        <w:rPr/>
        <w:t xml:space="preserve"> –</w:t>
      </w:r>
      <w:r w:rsidR="20D43A37">
        <w:rPr/>
        <w:t>by –</w:t>
      </w:r>
      <w:r w:rsidR="20D43A37">
        <w:rPr/>
        <w:t>step</w:t>
      </w:r>
      <w:r w:rsidR="3313D572">
        <w:rPr/>
        <w:t xml:space="preserve"> </w:t>
      </w:r>
      <w:r w:rsidR="1D3914F2">
        <w:rPr/>
        <w:t>process</w:t>
      </w:r>
      <w:r w:rsidR="1D3914F2">
        <w:rPr/>
        <w:t xml:space="preserve"> refinement process</w:t>
      </w:r>
      <w:r w:rsidR="20D43A37">
        <w:rPr/>
        <w:t xml:space="preserve">.  </w:t>
      </w:r>
      <w:r w:rsidR="20D43A37">
        <w:rPr/>
        <w:t xml:space="preserve">It </w:t>
      </w:r>
      <w:r w:rsidR="3313D572">
        <w:rPr/>
        <w:t>deals with the planning, coding and execution of the various</w:t>
      </w:r>
      <w:r w:rsidR="3313D572">
        <w:rPr/>
        <w:t xml:space="preserve"> </w:t>
      </w:r>
      <w:r w:rsidR="3313D572">
        <w:rPr/>
        <w:t>components</w:t>
      </w:r>
      <w:r w:rsidR="20D43A37">
        <w:rPr/>
        <w:t>,</w:t>
      </w:r>
      <w:r w:rsidR="3313D572">
        <w:rPr/>
        <w:t xml:space="preserve"> </w:t>
      </w:r>
      <w:r w:rsidR="20D43A37">
        <w:rPr/>
        <w:t>modules</w:t>
      </w:r>
      <w:r w:rsidR="20D43A37">
        <w:rPr/>
        <w:t xml:space="preserve"> and</w:t>
      </w:r>
      <w:r w:rsidR="3313D572">
        <w:rPr/>
        <w:t xml:space="preserve"> </w:t>
      </w:r>
      <w:r w:rsidR="20D43A37">
        <w:rPr/>
        <w:t>steps in</w:t>
      </w:r>
      <w:r w:rsidR="3313D572">
        <w:rPr/>
        <w:t xml:space="preserve"> </w:t>
      </w:r>
      <w:r w:rsidR="20D43A37">
        <w:rPr/>
        <w:t>the</w:t>
      </w:r>
      <w:r w:rsidR="3313D572">
        <w:rPr/>
        <w:t xml:space="preserve"> </w:t>
      </w:r>
      <w:r w:rsidR="20D43A37">
        <w:rPr/>
        <w:t>HLD,</w:t>
      </w:r>
      <w:r w:rsidR="3313D572">
        <w:rPr/>
        <w:t xml:space="preserve"> </w:t>
      </w:r>
      <w:r w:rsidR="20D43A37">
        <w:rPr/>
        <w:t>at</w:t>
      </w:r>
      <w:r w:rsidR="3313D572">
        <w:rPr/>
        <w:t xml:space="preserve"> </w:t>
      </w:r>
      <w:r w:rsidR="20D43A37">
        <w:rPr/>
        <w:t>an</w:t>
      </w:r>
      <w:r w:rsidR="3313D572">
        <w:rPr/>
        <w:t xml:space="preserve"> individual level</w:t>
      </w:r>
      <w:r w:rsidR="20D43A37">
        <w:rPr/>
        <w:t>.</w:t>
      </w:r>
    </w:p>
    <w:p xmlns:wp14="http://schemas.microsoft.com/office/word/2010/wordml" w:rsidRPr="00612AA4" w:rsidR="00793EFD" w:rsidP="00793EFD" w:rsidRDefault="00793EFD" w14:paraId="0F646529" wp14:textId="77777777">
      <w:pPr>
        <w:pStyle w:val="Heading1"/>
        <w:tabs>
          <w:tab w:val="left" w:pos="360"/>
        </w:tabs>
      </w:pPr>
      <w:r>
        <w:t>UML Diagrams</w:t>
      </w:r>
    </w:p>
    <w:p xmlns:wp14="http://schemas.microsoft.com/office/word/2010/wordml" w:rsidRPr="00793EFD" w:rsidR="00134236" w:rsidP="00793EFD" w:rsidRDefault="00793EFD" w14:paraId="7456F685" wp14:textId="77777777">
      <w:pPr>
        <w:pBdr>
          <w:bottom w:val="single" w:color="auto" w:sz="4" w:space="1"/>
        </w:pBdr>
        <w:ind w:left="0"/>
        <w:rPr>
          <w:sz w:val="20"/>
        </w:rPr>
      </w:pPr>
      <w:r>
        <w:rPr>
          <w:b/>
          <w:bCs/>
          <w:caps/>
          <w:sz w:val="22"/>
          <w:szCs w:val="22"/>
        </w:rPr>
        <w:t xml:space="preserve">7.1 </w:t>
      </w:r>
      <w:r>
        <w:rPr>
          <w:b/>
          <w:bCs/>
          <w:sz w:val="22"/>
          <w:szCs w:val="22"/>
        </w:rPr>
        <w:t>Use Case Diagram</w:t>
      </w:r>
    </w:p>
    <w:p xmlns:wp14="http://schemas.microsoft.com/office/word/2010/wordml" w:rsidR="00134236" w:rsidP="001D5E85" w:rsidRDefault="00793EFD" w14:paraId="3B058038" wp14:textId="77777777" wp14:noSpellErr="1">
      <w:pPr>
        <w:ind w:left="0"/>
      </w:pPr>
      <w:r w:rsidR="3313D572">
        <w:rPr/>
        <w:t xml:space="preserve">Use case diagrams give a graphic overview of the actors involved in a system, </w:t>
      </w:r>
      <w:r w:rsidR="3313D572">
        <w:rPr/>
        <w:t>different functions</w:t>
      </w:r>
      <w:r w:rsidR="3313D572">
        <w:rPr/>
        <w:t xml:space="preserve"> needed by those actors and how these </w:t>
      </w:r>
      <w:r w:rsidR="3313D572">
        <w:rPr/>
        <w:t>different functions</w:t>
      </w:r>
      <w:r w:rsidR="3313D572">
        <w:rPr/>
        <w:t xml:space="preserve"> interact. </w:t>
      </w:r>
      <w:r w:rsidR="3313D572">
        <w:rPr/>
        <w:t>Use-case</w:t>
      </w:r>
      <w:r w:rsidR="3313D572">
        <w:rPr/>
        <w:t xml:space="preserve"> </w:t>
      </w:r>
      <w:r w:rsidR="3313D572">
        <w:rPr/>
        <w:t xml:space="preserve">diagrams describe the high-level functions and scope of a </w:t>
      </w:r>
      <w:r w:rsidR="3313D572">
        <w:rPr/>
        <w:t>s</w:t>
      </w:r>
      <w:r w:rsidR="3313D572">
        <w:rPr/>
        <w:t xml:space="preserve">ystem. </w:t>
      </w:r>
    </w:p>
    <w:p w:rsidR="002D275A" w:rsidP="002D275A" w:rsidRDefault="002D275A" w14:paraId="186D1234" w14:textId="14CF46D8">
      <w:pPr>
        <w:ind w:left="0"/>
      </w:pPr>
    </w:p>
    <w:p w:rsidR="002D275A" w:rsidP="002D275A" w:rsidRDefault="002D275A" w14:paraId="4A77CEBB" w14:textId="59FC4C66">
      <w:pPr>
        <w:ind w:left="0"/>
      </w:pPr>
    </w:p>
    <w:p w:rsidR="002D275A" w:rsidP="002D275A" w:rsidRDefault="002D275A" w14:paraId="4FAD0C3F" w14:textId="7495E013">
      <w:pPr>
        <w:ind w:left="0"/>
      </w:pPr>
    </w:p>
    <w:p w:rsidR="002D275A" w:rsidP="002D275A" w:rsidRDefault="002D275A" w14:paraId="43871176" w14:textId="427E6772">
      <w:pPr>
        <w:ind w:left="0"/>
      </w:pPr>
    </w:p>
    <w:p w:rsidR="002D275A" w:rsidP="002D275A" w:rsidRDefault="002D275A" w14:paraId="5E65BCC2" w14:textId="61A1B2A7">
      <w:pPr>
        <w:ind w:left="0"/>
      </w:pPr>
    </w:p>
    <w:p w:rsidR="002D275A" w:rsidP="002D275A" w:rsidRDefault="002D275A" w14:paraId="2CCC2B70" w14:textId="33362FC2">
      <w:pPr>
        <w:ind w:left="0"/>
      </w:pPr>
    </w:p>
    <w:p w:rsidR="002D275A" w:rsidP="002D275A" w:rsidRDefault="002D275A" w14:paraId="1673C039" w14:textId="5BD702E3">
      <w:pPr>
        <w:ind w:left="0"/>
      </w:pPr>
    </w:p>
    <w:p w:rsidR="002D275A" w:rsidP="002D275A" w:rsidRDefault="002D275A" w14:paraId="134EA695" w14:textId="04F8E47B">
      <w:pPr>
        <w:ind w:left="0"/>
      </w:pPr>
    </w:p>
    <w:p w:rsidR="002D275A" w:rsidP="002D275A" w:rsidRDefault="002D275A" w14:paraId="5FF71ABE" w14:textId="1418AB21">
      <w:pPr>
        <w:ind w:left="0"/>
      </w:pPr>
    </w:p>
    <w:p w:rsidR="002D275A" w:rsidP="002D275A" w:rsidRDefault="002D275A" w14:paraId="403EA69A" w14:textId="15D3DB9E">
      <w:pPr>
        <w:ind w:left="0"/>
      </w:pPr>
    </w:p>
    <w:p w:rsidR="002D275A" w:rsidP="002D275A" w:rsidRDefault="002D275A" w14:paraId="5DA518A5" w14:textId="6B94D280">
      <w:pPr>
        <w:ind w:left="0"/>
      </w:pPr>
    </w:p>
    <w:p w:rsidR="002D275A" w:rsidP="002D275A" w:rsidRDefault="002D275A" w14:paraId="5CD00128" w14:textId="69428050">
      <w:pPr>
        <w:ind w:left="0"/>
      </w:pPr>
    </w:p>
    <w:p w:rsidR="002D275A" w:rsidP="002D275A" w:rsidRDefault="002D275A" w14:paraId="637E3EFA" w14:textId="4F27DF1C">
      <w:pPr>
        <w:ind w:left="0"/>
      </w:pPr>
    </w:p>
    <w:p w:rsidR="002D275A" w:rsidP="002D275A" w:rsidRDefault="002D275A" w14:paraId="4F5C3BBD" w14:textId="6341E9DD">
      <w:pPr>
        <w:ind w:left="0"/>
      </w:pPr>
    </w:p>
    <w:p w:rsidR="002D275A" w:rsidP="002D275A" w:rsidRDefault="002D275A" w14:paraId="3EF24E06" w14:textId="3C32D251">
      <w:pPr>
        <w:ind w:left="0"/>
      </w:pPr>
    </w:p>
    <w:p w:rsidR="002D275A" w:rsidP="002D275A" w:rsidRDefault="002D275A" w14:paraId="32D0F62E" w14:textId="64C6B53E">
      <w:pPr>
        <w:pStyle w:val="Normal"/>
        <w:ind w:left="0"/>
      </w:pPr>
    </w:p>
    <w:p xmlns:wp14="http://schemas.microsoft.com/office/word/2010/wordml" w:rsidR="00134236" w:rsidP="003A606C" w:rsidRDefault="00D22DF6" w14:paraId="4642D6FC" wp14:textId="77777777">
      <w:pPr>
        <w:ind w:left="0"/>
        <w:jc w:val="center"/>
        <w:rPr>
          <w:szCs w:val="17"/>
        </w:rPr>
      </w:pPr>
      <w:r>
        <w:rPr>
          <w:noProof/>
        </w:rPr>
        <w:drawing>
          <wp:anchor xmlns:wp14="http://schemas.microsoft.com/office/word/2010/wordprocessingDrawing" distT="0" distB="0" distL="114300" distR="114300" simplePos="0" relativeHeight="251657728" behindDoc="0" locked="0" layoutInCell="1" allowOverlap="1" wp14:anchorId="48E8909D" wp14:editId="7777777">
            <wp:simplePos x="0" y="0"/>
            <wp:positionH relativeFrom="margin">
              <wp:posOffset>466090</wp:posOffset>
            </wp:positionH>
            <wp:positionV relativeFrom="paragraph">
              <wp:posOffset>-169545</wp:posOffset>
            </wp:positionV>
            <wp:extent cx="4551045" cy="7789545"/>
            <wp:effectExtent l="0" t="0" r="0" b="0"/>
            <wp:wrapNone/>
            <wp:docPr id="40351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t="3352" b="3735"/>
                    <a:stretch>
                      <a:fillRect/>
                    </a:stretch>
                  </pic:blipFill>
                  <pic:spPr bwMode="auto">
                    <a:xfrm>
                      <a:off x="0" y="0"/>
                      <a:ext cx="4551045" cy="7789545"/>
                    </a:xfrm>
                    <a:prstGeom prst="rect">
                      <a:avLst/>
                    </a:prstGeom>
                    <a:noFill/>
                    <a:ln>
                      <a:noFill/>
                    </a:ln>
                  </pic:spPr>
                </pic:pic>
              </a:graphicData>
            </a:graphic>
            <wp14:sizeRelH relativeFrom="margin">
              <wp14:pctWidth>0</wp14:pctWidth>
            </wp14:sizeRelH>
            <wp14:sizeRelV relativeFrom="margin">
              <wp14:pctHeight>0</wp14:pctHeight>
            </wp14:sizeRelV>
          </wp:anchor>
        </w:drawing>
      </w:r>
    </w:p>
    <w:p xmlns:wp14="http://schemas.microsoft.com/office/word/2010/wordml" w:rsidR="00134236" w:rsidP="001D5E85" w:rsidRDefault="00134236" w14:paraId="4101652C" wp14:textId="77777777">
      <w:pPr>
        <w:ind w:left="0"/>
        <w:rPr>
          <w:szCs w:val="17"/>
        </w:rPr>
      </w:pPr>
    </w:p>
    <w:p xmlns:wp14="http://schemas.microsoft.com/office/word/2010/wordml" w:rsidR="00134236" w:rsidP="001D5E85" w:rsidRDefault="00134236" w14:paraId="4B99056E" wp14:textId="77777777">
      <w:pPr>
        <w:ind w:left="0"/>
        <w:rPr>
          <w:szCs w:val="17"/>
        </w:rPr>
      </w:pPr>
    </w:p>
    <w:p xmlns:wp14="http://schemas.microsoft.com/office/word/2010/wordml" w:rsidR="003A606C" w:rsidP="003F165A" w:rsidRDefault="003A606C" w14:paraId="1299C43A" wp14:textId="77777777">
      <w:pPr>
        <w:pBdr>
          <w:bottom w:val="single" w:color="auto" w:sz="4" w:space="1"/>
        </w:pBdr>
        <w:ind w:left="0"/>
        <w:rPr>
          <w:b/>
          <w:bCs/>
          <w:caps/>
          <w:sz w:val="22"/>
          <w:szCs w:val="22"/>
        </w:rPr>
      </w:pPr>
    </w:p>
    <w:p xmlns:wp14="http://schemas.microsoft.com/office/word/2010/wordml" w:rsidR="003A606C" w:rsidP="003F165A" w:rsidRDefault="003A606C" w14:paraId="4DDBEF00" wp14:textId="77777777">
      <w:pPr>
        <w:pBdr>
          <w:bottom w:val="single" w:color="auto" w:sz="4" w:space="1"/>
        </w:pBdr>
        <w:ind w:left="0"/>
        <w:rPr>
          <w:b/>
          <w:bCs/>
          <w:caps/>
          <w:sz w:val="22"/>
          <w:szCs w:val="22"/>
        </w:rPr>
      </w:pPr>
    </w:p>
    <w:p xmlns:wp14="http://schemas.microsoft.com/office/word/2010/wordml" w:rsidR="003A606C" w:rsidP="003F165A" w:rsidRDefault="003A606C" w14:paraId="3461D779" wp14:textId="77777777">
      <w:pPr>
        <w:pBdr>
          <w:bottom w:val="single" w:color="auto" w:sz="4" w:space="1"/>
        </w:pBdr>
        <w:ind w:left="0"/>
        <w:rPr>
          <w:b/>
          <w:bCs/>
          <w:caps/>
          <w:sz w:val="22"/>
          <w:szCs w:val="22"/>
        </w:rPr>
      </w:pPr>
    </w:p>
    <w:p xmlns:wp14="http://schemas.microsoft.com/office/word/2010/wordml" w:rsidR="003A606C" w:rsidP="003F165A" w:rsidRDefault="003A606C" w14:paraId="3CF2D8B6" wp14:textId="77777777">
      <w:pPr>
        <w:pBdr>
          <w:bottom w:val="single" w:color="auto" w:sz="4" w:space="1"/>
        </w:pBdr>
        <w:ind w:left="0"/>
        <w:rPr>
          <w:b/>
          <w:bCs/>
          <w:caps/>
          <w:sz w:val="22"/>
          <w:szCs w:val="22"/>
        </w:rPr>
      </w:pPr>
    </w:p>
    <w:p xmlns:wp14="http://schemas.microsoft.com/office/word/2010/wordml" w:rsidR="003A606C" w:rsidP="003F165A" w:rsidRDefault="003A606C" w14:paraId="0FB78278" wp14:textId="77777777">
      <w:pPr>
        <w:pBdr>
          <w:bottom w:val="single" w:color="auto" w:sz="4" w:space="1"/>
        </w:pBdr>
        <w:ind w:left="0"/>
        <w:rPr>
          <w:b/>
          <w:bCs/>
          <w:caps/>
          <w:sz w:val="22"/>
          <w:szCs w:val="22"/>
        </w:rPr>
      </w:pPr>
    </w:p>
    <w:p xmlns:wp14="http://schemas.microsoft.com/office/word/2010/wordml" w:rsidR="003A606C" w:rsidP="003F165A" w:rsidRDefault="003A606C" w14:paraId="1FC39945" wp14:textId="77777777">
      <w:pPr>
        <w:pBdr>
          <w:bottom w:val="single" w:color="auto" w:sz="4" w:space="1"/>
        </w:pBdr>
        <w:ind w:left="0"/>
        <w:rPr>
          <w:b/>
          <w:bCs/>
          <w:caps/>
          <w:sz w:val="22"/>
          <w:szCs w:val="22"/>
        </w:rPr>
      </w:pPr>
    </w:p>
    <w:p xmlns:wp14="http://schemas.microsoft.com/office/word/2010/wordml" w:rsidR="003A606C" w:rsidP="003F165A" w:rsidRDefault="003A606C" w14:paraId="0562CB0E" wp14:textId="77777777">
      <w:pPr>
        <w:pBdr>
          <w:bottom w:val="single" w:color="auto" w:sz="4" w:space="1"/>
        </w:pBdr>
        <w:ind w:left="0"/>
        <w:rPr>
          <w:b/>
          <w:bCs/>
          <w:caps/>
          <w:sz w:val="22"/>
          <w:szCs w:val="22"/>
        </w:rPr>
      </w:pPr>
    </w:p>
    <w:p xmlns:wp14="http://schemas.microsoft.com/office/word/2010/wordml" w:rsidR="003A606C" w:rsidP="003F165A" w:rsidRDefault="003A606C" w14:paraId="34CE0A41" wp14:textId="77777777">
      <w:pPr>
        <w:pBdr>
          <w:bottom w:val="single" w:color="auto" w:sz="4" w:space="1"/>
        </w:pBdr>
        <w:ind w:left="0"/>
        <w:rPr>
          <w:b/>
          <w:bCs/>
          <w:caps/>
          <w:sz w:val="22"/>
          <w:szCs w:val="22"/>
        </w:rPr>
      </w:pPr>
    </w:p>
    <w:p xmlns:wp14="http://schemas.microsoft.com/office/word/2010/wordml" w:rsidR="003A606C" w:rsidP="003F165A" w:rsidRDefault="003A606C" w14:paraId="62EBF3C5" wp14:textId="77777777">
      <w:pPr>
        <w:pBdr>
          <w:bottom w:val="single" w:color="auto" w:sz="4" w:space="1"/>
        </w:pBdr>
        <w:ind w:left="0"/>
        <w:rPr>
          <w:b/>
          <w:bCs/>
          <w:caps/>
          <w:sz w:val="22"/>
          <w:szCs w:val="22"/>
        </w:rPr>
      </w:pPr>
    </w:p>
    <w:p xmlns:wp14="http://schemas.microsoft.com/office/word/2010/wordml" w:rsidR="003A606C" w:rsidP="003F165A" w:rsidRDefault="003A606C" w14:paraId="6D98A12B" wp14:textId="77777777">
      <w:pPr>
        <w:pBdr>
          <w:bottom w:val="single" w:color="auto" w:sz="4" w:space="1"/>
        </w:pBdr>
        <w:ind w:left="0"/>
        <w:rPr>
          <w:b/>
          <w:bCs/>
          <w:caps/>
          <w:sz w:val="22"/>
          <w:szCs w:val="22"/>
        </w:rPr>
      </w:pPr>
    </w:p>
    <w:p xmlns:wp14="http://schemas.microsoft.com/office/word/2010/wordml" w:rsidR="003A606C" w:rsidP="003F165A" w:rsidRDefault="003A606C" w14:paraId="2946DB82" wp14:textId="77777777">
      <w:pPr>
        <w:pBdr>
          <w:bottom w:val="single" w:color="auto" w:sz="4" w:space="1"/>
        </w:pBdr>
        <w:ind w:left="0"/>
        <w:rPr>
          <w:b/>
          <w:bCs/>
          <w:caps/>
          <w:sz w:val="22"/>
          <w:szCs w:val="22"/>
        </w:rPr>
      </w:pPr>
    </w:p>
    <w:p xmlns:wp14="http://schemas.microsoft.com/office/word/2010/wordml" w:rsidR="003A606C" w:rsidP="003F165A" w:rsidRDefault="003A606C" w14:paraId="5997CC1D" wp14:textId="77777777">
      <w:pPr>
        <w:pBdr>
          <w:bottom w:val="single" w:color="auto" w:sz="4" w:space="1"/>
        </w:pBdr>
        <w:ind w:left="0"/>
        <w:rPr>
          <w:b/>
          <w:bCs/>
          <w:caps/>
          <w:sz w:val="22"/>
          <w:szCs w:val="22"/>
        </w:rPr>
      </w:pPr>
    </w:p>
    <w:p xmlns:wp14="http://schemas.microsoft.com/office/word/2010/wordml" w:rsidR="003A606C" w:rsidP="003F165A" w:rsidRDefault="003A606C" w14:paraId="110FFD37" wp14:textId="77777777">
      <w:pPr>
        <w:pBdr>
          <w:bottom w:val="single" w:color="auto" w:sz="4" w:space="1"/>
        </w:pBdr>
        <w:ind w:left="0"/>
        <w:rPr>
          <w:b/>
          <w:bCs/>
          <w:caps/>
          <w:sz w:val="22"/>
          <w:szCs w:val="22"/>
        </w:rPr>
      </w:pPr>
    </w:p>
    <w:p xmlns:wp14="http://schemas.microsoft.com/office/word/2010/wordml" w:rsidR="003A606C" w:rsidP="003F165A" w:rsidRDefault="003A606C" w14:paraId="6B699379" wp14:textId="77777777">
      <w:pPr>
        <w:pBdr>
          <w:bottom w:val="single" w:color="auto" w:sz="4" w:space="1"/>
        </w:pBdr>
        <w:ind w:left="0"/>
        <w:rPr>
          <w:b/>
          <w:bCs/>
          <w:caps/>
          <w:sz w:val="22"/>
          <w:szCs w:val="22"/>
        </w:rPr>
      </w:pPr>
    </w:p>
    <w:p xmlns:wp14="http://schemas.microsoft.com/office/word/2010/wordml" w:rsidR="003A606C" w:rsidP="003F165A" w:rsidRDefault="003A606C" w14:paraId="3FE9F23F" wp14:textId="77777777">
      <w:pPr>
        <w:pBdr>
          <w:bottom w:val="single" w:color="auto" w:sz="4" w:space="1"/>
        </w:pBdr>
        <w:ind w:left="0"/>
        <w:rPr>
          <w:b/>
          <w:bCs/>
          <w:caps/>
          <w:sz w:val="22"/>
          <w:szCs w:val="22"/>
        </w:rPr>
      </w:pPr>
    </w:p>
    <w:p xmlns:wp14="http://schemas.microsoft.com/office/word/2010/wordml" w:rsidR="003A606C" w:rsidP="003F165A" w:rsidRDefault="003A606C" w14:paraId="1F72F646" wp14:textId="77777777">
      <w:pPr>
        <w:pBdr>
          <w:bottom w:val="single" w:color="auto" w:sz="4" w:space="1"/>
        </w:pBdr>
        <w:ind w:left="0"/>
        <w:rPr>
          <w:b/>
          <w:bCs/>
          <w:caps/>
          <w:sz w:val="22"/>
          <w:szCs w:val="22"/>
        </w:rPr>
      </w:pPr>
    </w:p>
    <w:p xmlns:wp14="http://schemas.microsoft.com/office/word/2010/wordml" w:rsidRPr="00793EFD" w:rsidR="003F165A" w:rsidP="003F165A" w:rsidRDefault="003F165A" w14:paraId="7FB1B3B5" wp14:textId="77777777">
      <w:pPr>
        <w:pBdr>
          <w:bottom w:val="single" w:color="auto" w:sz="4" w:space="1"/>
        </w:pBdr>
        <w:ind w:left="0"/>
        <w:rPr>
          <w:sz w:val="20"/>
        </w:rPr>
      </w:pPr>
      <w:r>
        <w:rPr>
          <w:b/>
          <w:bCs/>
          <w:caps/>
          <w:sz w:val="22"/>
          <w:szCs w:val="22"/>
        </w:rPr>
        <w:t>7.2</w:t>
      </w:r>
      <w:r>
        <w:rPr>
          <w:b/>
          <w:bCs/>
          <w:sz w:val="22"/>
          <w:szCs w:val="22"/>
        </w:rPr>
        <w:t xml:space="preserve"> </w:t>
      </w:r>
      <w:r w:rsidR="006972C2">
        <w:rPr>
          <w:b/>
          <w:bCs/>
          <w:sz w:val="22"/>
          <w:szCs w:val="22"/>
        </w:rPr>
        <w:t>Sequence</w:t>
      </w:r>
      <w:r>
        <w:rPr>
          <w:b/>
          <w:bCs/>
          <w:sz w:val="22"/>
          <w:szCs w:val="22"/>
        </w:rPr>
        <w:t xml:space="preserve"> Diagram</w:t>
      </w:r>
    </w:p>
    <w:p xmlns:wp14="http://schemas.microsoft.com/office/word/2010/wordml" w:rsidR="003F165A" w:rsidP="001D5E85" w:rsidRDefault="006972C2" w14:paraId="1989671E" wp14:textId="77777777">
      <w:pPr>
        <w:ind w:left="0"/>
        <w:rPr>
          <w:szCs w:val="17"/>
        </w:rPr>
      </w:pPr>
      <w:r w:rsidRPr="006972C2">
        <w:rPr>
          <w:szCs w:val="17"/>
        </w:rPr>
        <w:t>A sequence diagram is a Unified Modeling Language (UML) diagram that illustrates the sequence of messages between objects in an interaction. A sequence diagram consists of a group of objects that are represented by lifelines, and the messages that they exchange over time during the interaction.</w:t>
      </w:r>
    </w:p>
    <w:p xmlns:wp14="http://schemas.microsoft.com/office/word/2010/wordml" w:rsidRPr="00EC5AC4" w:rsidR="00EC5AC4" w:rsidP="002D275A" w:rsidRDefault="00EC5AC4" w14:paraId="08CE6F91" wp14:textId="558FE752">
      <w:pPr>
        <w:ind w:left="0"/>
        <w:rPr>
          <w:b w:val="1"/>
          <w:bCs w:val="1"/>
          <w:sz w:val="20"/>
          <w:szCs w:val="20"/>
        </w:rPr>
      </w:pPr>
      <w:r w:rsidRPr="002D275A" w:rsidR="14389999">
        <w:rPr>
          <w:b w:val="1"/>
          <w:bCs w:val="1"/>
          <w:sz w:val="20"/>
          <w:szCs w:val="20"/>
        </w:rPr>
        <w:t>User Side Sequence Diagram:</w:t>
      </w:r>
    </w:p>
    <w:p xmlns:wp14="http://schemas.microsoft.com/office/word/2010/wordml" w:rsidR="003A606C" w:rsidP="001742D5" w:rsidRDefault="00D22DF6" w14:paraId="1A7B9A5E" wp14:textId="77777777">
      <w:pPr>
        <w:ind w:left="0"/>
        <w:jc w:val="center"/>
        <w:rPr>
          <w:szCs w:val="17"/>
        </w:rPr>
      </w:pPr>
      <w:r>
        <w:rPr>
          <w:noProof/>
          <w:szCs w:val="17"/>
        </w:rPr>
        <w:drawing>
          <wp:inline xmlns:wp14="http://schemas.microsoft.com/office/word/2010/wordprocessingDrawing" distT="0" distB="0" distL="0" distR="0" wp14:anchorId="3AC6F4ED" wp14:editId="7777777">
            <wp:extent cx="5915025" cy="55911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5591175"/>
                    </a:xfrm>
                    <a:prstGeom prst="rect">
                      <a:avLst/>
                    </a:prstGeom>
                    <a:noFill/>
                    <a:ln>
                      <a:noFill/>
                    </a:ln>
                  </pic:spPr>
                </pic:pic>
              </a:graphicData>
            </a:graphic>
          </wp:inline>
        </w:drawing>
      </w:r>
      <w:r>
        <w:rPr>
          <w:noProof/>
        </w:rPr>
        <mc:AlternateContent>
          <mc:Choice Requires="wps">
            <w:drawing>
              <wp:anchor xmlns:wp14="http://schemas.microsoft.com/office/word/2010/wordprocessingDrawing" distT="45720" distB="45720" distL="114300" distR="114300" simplePos="0" relativeHeight="251658752" behindDoc="0" locked="0" layoutInCell="1" allowOverlap="1" wp14:anchorId="7778240B" wp14:editId="7777777">
                <wp:simplePos x="0" y="0"/>
                <wp:positionH relativeFrom="column">
                  <wp:posOffset>3806825</wp:posOffset>
                </wp:positionH>
                <wp:positionV relativeFrom="paragraph">
                  <wp:posOffset>4128770</wp:posOffset>
                </wp:positionV>
                <wp:extent cx="1068705" cy="238760"/>
                <wp:effectExtent l="6350" t="13970" r="10795" b="13970"/>
                <wp:wrapNone/>
                <wp:docPr id="1062123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238760"/>
                        </a:xfrm>
                        <a:prstGeom prst="rect">
                          <a:avLst/>
                        </a:prstGeom>
                        <a:solidFill>
                          <a:srgbClr val="FFFFFF"/>
                        </a:solidFill>
                        <a:ln w="9525">
                          <a:solidFill>
                            <a:srgbClr val="FFFFFF"/>
                          </a:solidFill>
                          <a:miter lim="800000"/>
                          <a:headEnd/>
                          <a:tailEnd/>
                        </a:ln>
                      </wps:spPr>
                      <wps:txbx>
                        <w:txbxContent>
                          <w:p xmlns:wp14="http://schemas.microsoft.com/office/word/2010/wordml" w:rsidRPr="003C3154" w:rsidR="006F79D9" w:rsidP="006F79D9" w:rsidRDefault="006F79D9" w14:paraId="7AFCE55A" wp14:textId="77777777">
                            <w:pPr>
                              <w:shd w:val="clear" w:color="auto" w:fill="FFFFFF"/>
                              <w:ind w:left="0"/>
                              <w:rPr>
                                <w:b/>
                                <w:bCs/>
                                <w:sz w:val="11"/>
                                <w:szCs w:val="14"/>
                              </w:rPr>
                            </w:pPr>
                            <w:r w:rsidRPr="003C3154">
                              <w:rPr>
                                <w:b/>
                                <w:bCs/>
                                <w:sz w:val="11"/>
                                <w:szCs w:val="14"/>
                              </w:rPr>
                              <w:t>and Update Podcasts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w14:anchorId="19A29ED3">
              <v:shapetype id="_x0000_t202" coordsize="21600,21600" o:spt="202" path="m,l,21600r21600,l21600,xe">
                <v:stroke joinstyle="miter"/>
                <v:path gradientshapeok="t" o:connecttype="rect"/>
              </v:shapetype>
              <v:shape id="Text Box 2" style="position:absolute;left:0;text-align:left;margin-left:299.75pt;margin-top:325.1pt;width:84.15pt;height:18.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color="whit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">
                <v:textbox>
                  <w:txbxContent>
                    <w:p w:rsidRPr="003C3154" w:rsidR="006F79D9" w:rsidP="006F79D9" w:rsidRDefault="006F79D9" w14:paraId="57784BD5" wp14:textId="77777777">
                      <w:pPr>
                        <w:shd w:val="clear" w:color="auto" w:fill="FFFFFF"/>
                        <w:ind w:left="0"/>
                        <w:rPr>
                          <w:b/>
                          <w:bCs/>
                          <w:sz w:val="11"/>
                          <w:szCs w:val="14"/>
                        </w:rPr>
                      </w:pPr>
                      <w:r w:rsidRPr="003C3154">
                        <w:rPr>
                          <w:b/>
                          <w:bCs/>
                          <w:sz w:val="11"/>
                          <w:szCs w:val="14"/>
                        </w:rPr>
                        <w:t>and Update Podcasts</w:t>
                      </w:r>
                    </w:p>
                  </w:txbxContent>
                </v:textbox>
              </v:shape>
            </w:pict>
          </mc:Fallback>
        </mc:AlternateContent>
      </w:r>
    </w:p>
    <w:p xmlns:wp14="http://schemas.microsoft.com/office/word/2010/wordml" w:rsidR="00EC5AC4" w:rsidP="002D275A" w:rsidRDefault="00EC5AC4" w14:paraId="6BB9E253" wp14:textId="3085EA9F">
      <w:pPr>
        <w:pStyle w:val="Normal"/>
        <w:pBdr>
          <w:bottom w:val="single" w:color="FF000000" w:sz="4" w:space="1"/>
        </w:pBdr>
        <w:ind w:left="0"/>
        <w:rPr>
          <w:b w:val="1"/>
          <w:bCs w:val="1"/>
          <w:noProof/>
          <w:sz w:val="20"/>
          <w:szCs w:val="20"/>
        </w:rPr>
      </w:pPr>
      <w:r w:rsidRPr="002D275A" w:rsidR="14389999">
        <w:rPr>
          <w:b w:val="1"/>
          <w:bCs w:val="1"/>
          <w:sz w:val="20"/>
          <w:szCs w:val="20"/>
        </w:rPr>
        <w:t>Admin Side Sequence Diagram:</w:t>
      </w:r>
    </w:p>
    <w:p xmlns:wp14="http://schemas.microsoft.com/office/word/2010/wordml" w:rsidR="00EC5AC4" w:rsidP="00605894" w:rsidRDefault="00D22DF6" w14:paraId="23DE523C" wp14:textId="77777777">
      <w:pPr>
        <w:pBdr>
          <w:bottom w:val="single" w:color="auto" w:sz="4" w:space="1"/>
        </w:pBdr>
        <w:ind w:left="0"/>
        <w:jc w:val="center"/>
        <w:rPr>
          <w:b/>
          <w:bCs/>
          <w:caps/>
          <w:sz w:val="22"/>
          <w:szCs w:val="22"/>
        </w:rPr>
      </w:pPr>
      <w:r w:rsidRPr="000704C5">
        <w:rPr>
          <w:noProof/>
        </w:rPr>
        <w:drawing>
          <wp:inline xmlns:wp14="http://schemas.microsoft.com/office/word/2010/wordprocessingDrawing" distT="0" distB="0" distL="0" distR="0" wp14:anchorId="6EC95774" wp14:editId="7777777">
            <wp:extent cx="5724525" cy="54864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486400"/>
                    </a:xfrm>
                    <a:prstGeom prst="rect">
                      <a:avLst/>
                    </a:prstGeom>
                    <a:noFill/>
                    <a:ln>
                      <a:noFill/>
                    </a:ln>
                  </pic:spPr>
                </pic:pic>
              </a:graphicData>
            </a:graphic>
          </wp:inline>
        </w:drawing>
      </w:r>
    </w:p>
    <w:p xmlns:wp14="http://schemas.microsoft.com/office/word/2010/wordml" w:rsidR="00EC5AC4" w:rsidP="006972C2" w:rsidRDefault="00EC5AC4" w14:paraId="52E56223" wp14:textId="77777777">
      <w:pPr>
        <w:pBdr>
          <w:bottom w:val="single" w:color="auto" w:sz="4" w:space="1"/>
        </w:pBdr>
        <w:ind w:left="0"/>
        <w:rPr>
          <w:b/>
          <w:bCs/>
          <w:caps/>
          <w:sz w:val="22"/>
          <w:szCs w:val="22"/>
        </w:rPr>
      </w:pPr>
    </w:p>
    <w:p xmlns:wp14="http://schemas.microsoft.com/office/word/2010/wordml" w:rsidR="00EC5AC4" w:rsidP="006972C2" w:rsidRDefault="00EC5AC4" w14:paraId="07547A01" wp14:textId="77777777">
      <w:pPr>
        <w:pBdr>
          <w:bottom w:val="single" w:color="auto" w:sz="4" w:space="1"/>
        </w:pBdr>
        <w:ind w:left="0"/>
        <w:rPr>
          <w:b/>
          <w:bCs/>
          <w:caps/>
          <w:sz w:val="22"/>
          <w:szCs w:val="22"/>
        </w:rPr>
      </w:pPr>
    </w:p>
    <w:p xmlns:wp14="http://schemas.microsoft.com/office/word/2010/wordml" w:rsidR="00EC5AC4" w:rsidP="002D275A" w:rsidRDefault="00EC5AC4" w14:paraId="5043CB0F" wp14:textId="77777777" wp14:noSpellErr="1">
      <w:pPr>
        <w:pBdr>
          <w:bottom w:val="single" w:color="FF000000" w:sz="4" w:space="1"/>
        </w:pBdr>
        <w:ind w:left="0"/>
        <w:rPr>
          <w:b w:val="1"/>
          <w:bCs w:val="1"/>
          <w:caps w:val="1"/>
          <w:sz w:val="22"/>
          <w:szCs w:val="22"/>
        </w:rPr>
      </w:pPr>
    </w:p>
    <w:p xmlns:wp14="http://schemas.microsoft.com/office/word/2010/wordml" w:rsidRPr="00793EFD" w:rsidR="006972C2" w:rsidP="002D275A" w:rsidRDefault="006972C2" w14:paraId="4A23EB2A" wp14:textId="087426C5">
      <w:pPr>
        <w:pStyle w:val="Normal"/>
        <w:pBdr>
          <w:bottom w:val="single" w:color="FF000000" w:sz="4" w:space="1"/>
        </w:pBdr>
        <w:ind w:left="0"/>
        <w:rPr>
          <w:sz w:val="20"/>
          <w:szCs w:val="20"/>
        </w:rPr>
      </w:pPr>
      <w:r w:rsidRPr="002D275A" w:rsidR="12028938">
        <w:rPr>
          <w:b w:val="1"/>
          <w:bCs w:val="1"/>
          <w:caps w:val="1"/>
          <w:sz w:val="22"/>
          <w:szCs w:val="22"/>
        </w:rPr>
        <w:t>7.3</w:t>
      </w:r>
      <w:r w:rsidRPr="002D275A" w:rsidR="12028938">
        <w:rPr>
          <w:b w:val="1"/>
          <w:bCs w:val="1"/>
          <w:sz w:val="22"/>
          <w:szCs w:val="22"/>
        </w:rPr>
        <w:t xml:space="preserve"> Class Diagram</w:t>
      </w:r>
    </w:p>
    <w:p xmlns:wp14="http://schemas.microsoft.com/office/word/2010/wordml" w:rsidR="00134236" w:rsidP="001D5E85" w:rsidRDefault="006972C2" w14:paraId="04AA80C3" wp14:textId="77777777">
      <w:pPr>
        <w:ind w:left="0"/>
        <w:rPr>
          <w:szCs w:val="17"/>
        </w:rPr>
      </w:pPr>
      <w:r w:rsidRPr="006972C2">
        <w:rPr>
          <w:szCs w:val="17"/>
        </w:rPr>
        <w:t>Class diagrams are the blueprints of your system or subsystem. You can use class diagrams to</w:t>
      </w:r>
      <w:r>
        <w:rPr>
          <w:szCs w:val="17"/>
        </w:rPr>
        <w:t xml:space="preserve"> </w:t>
      </w:r>
      <w:r w:rsidRPr="006972C2">
        <w:rPr>
          <w:szCs w:val="17"/>
        </w:rPr>
        <w:t>model the objects that make up the system, to display the relationships betwee</w:t>
      </w:r>
      <w:r>
        <w:rPr>
          <w:szCs w:val="17"/>
        </w:rPr>
        <w:t>n</w:t>
      </w:r>
      <w:r w:rsidRPr="006972C2">
        <w:rPr>
          <w:szCs w:val="17"/>
        </w:rPr>
        <w:t xml:space="preserve"> the objects, and to describe what those objects do and the services that they provide. Class diagrams are useful in many stages of system design.</w:t>
      </w:r>
    </w:p>
    <w:p xmlns:wp14="http://schemas.microsoft.com/office/word/2010/wordml" w:rsidR="00134236" w:rsidP="001D5E85" w:rsidRDefault="00134236" w14:paraId="07459315" wp14:textId="77777777">
      <w:pPr>
        <w:ind w:left="0"/>
        <w:rPr>
          <w:szCs w:val="17"/>
        </w:rPr>
      </w:pPr>
    </w:p>
    <w:p xmlns:wp14="http://schemas.microsoft.com/office/word/2010/wordml" w:rsidR="00134236" w:rsidP="001742D5" w:rsidRDefault="00D22DF6" w14:paraId="6537F28F" wp14:textId="77777777">
      <w:pPr>
        <w:ind w:left="0"/>
        <w:jc w:val="center"/>
        <w:rPr>
          <w:szCs w:val="17"/>
        </w:rPr>
      </w:pPr>
      <w:r w:rsidRPr="00DA626E">
        <w:rPr>
          <w:noProof/>
        </w:rPr>
        <w:drawing>
          <wp:inline xmlns:wp14="http://schemas.microsoft.com/office/word/2010/wordprocessingDrawing" distT="0" distB="0" distL="0" distR="0" wp14:anchorId="741075BB" wp14:editId="7777777">
            <wp:extent cx="5819775" cy="45434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9775" cy="4543425"/>
                    </a:xfrm>
                    <a:prstGeom prst="rect">
                      <a:avLst/>
                    </a:prstGeom>
                    <a:noFill/>
                    <a:ln>
                      <a:noFill/>
                    </a:ln>
                  </pic:spPr>
                </pic:pic>
              </a:graphicData>
            </a:graphic>
          </wp:inline>
        </w:drawing>
      </w:r>
    </w:p>
    <w:p xmlns:wp14="http://schemas.microsoft.com/office/word/2010/wordml" w:rsidR="003A606C" w:rsidP="006972C2" w:rsidRDefault="003A606C" w14:paraId="6DFB9E20" wp14:textId="77777777">
      <w:pPr>
        <w:pBdr>
          <w:bottom w:val="single" w:color="auto" w:sz="4" w:space="1"/>
        </w:pBdr>
        <w:ind w:left="0"/>
        <w:rPr>
          <w:b/>
          <w:bCs/>
          <w:caps/>
          <w:sz w:val="22"/>
          <w:szCs w:val="22"/>
        </w:rPr>
      </w:pPr>
    </w:p>
    <w:p xmlns:wp14="http://schemas.microsoft.com/office/word/2010/wordml" w:rsidR="003A606C" w:rsidP="006972C2" w:rsidRDefault="003A606C" w14:paraId="70DF9E56" wp14:textId="77777777">
      <w:pPr>
        <w:pBdr>
          <w:bottom w:val="single" w:color="auto" w:sz="4" w:space="1"/>
        </w:pBdr>
        <w:ind w:left="0"/>
        <w:rPr>
          <w:b/>
          <w:bCs/>
          <w:caps/>
          <w:sz w:val="22"/>
          <w:szCs w:val="22"/>
        </w:rPr>
      </w:pPr>
    </w:p>
    <w:p xmlns:wp14="http://schemas.microsoft.com/office/word/2010/wordml" w:rsidRPr="00793EFD" w:rsidR="006972C2" w:rsidP="002D275A" w:rsidRDefault="006972C2" w14:paraId="517A6659" wp14:textId="4E4DF3C6">
      <w:pPr>
        <w:pStyle w:val="Normal"/>
        <w:pBdr>
          <w:bottom w:val="single" w:color="FF000000" w:sz="4" w:space="1"/>
        </w:pBdr>
        <w:ind w:left="0"/>
        <w:rPr>
          <w:sz w:val="20"/>
          <w:szCs w:val="20"/>
        </w:rPr>
      </w:pPr>
      <w:r w:rsidRPr="002D275A" w:rsidR="12028938">
        <w:rPr>
          <w:b w:val="1"/>
          <w:bCs w:val="1"/>
          <w:caps w:val="1"/>
          <w:sz w:val="22"/>
          <w:szCs w:val="22"/>
        </w:rPr>
        <w:t>7.4</w:t>
      </w:r>
      <w:r w:rsidRPr="002D275A" w:rsidR="12028938">
        <w:rPr>
          <w:b w:val="1"/>
          <w:bCs w:val="1"/>
          <w:sz w:val="22"/>
          <w:szCs w:val="22"/>
        </w:rPr>
        <w:t xml:space="preserve"> Flow Chart </w:t>
      </w:r>
    </w:p>
    <w:p xmlns:wp14="http://schemas.microsoft.com/office/word/2010/wordml" w:rsidR="00134236" w:rsidP="001D5E85" w:rsidRDefault="006972C2" w14:paraId="1CF5BC54" wp14:textId="77777777">
      <w:pPr>
        <w:ind w:left="0"/>
        <w:rPr>
          <w:szCs w:val="17"/>
        </w:rPr>
      </w:pPr>
      <w:r w:rsidRPr="006972C2">
        <w:rPr>
          <w:szCs w:val="17"/>
        </w:rPr>
        <w:t xml:space="preserve">A flowchart is a picture of the separate steps of a process in sequential order. It is a generic tool that can be adapted for a wide variety of purposes, and can be used to describe various </w:t>
      </w:r>
      <w:r w:rsidRPr="006972C2" w:rsidR="00927C0B">
        <w:rPr>
          <w:szCs w:val="17"/>
        </w:rPr>
        <w:t>processes, such</w:t>
      </w:r>
      <w:r w:rsidRPr="006972C2">
        <w:rPr>
          <w:szCs w:val="17"/>
        </w:rPr>
        <w:t xml:space="preserve"> as a manufacturing process, an administrative or service process, or a project plan.</w:t>
      </w:r>
    </w:p>
    <w:p xmlns:wp14="http://schemas.microsoft.com/office/word/2010/wordml" w:rsidRPr="005144B3" w:rsidR="00030B5C" w:rsidP="001D5E85" w:rsidRDefault="00030B5C" w14:paraId="1F5D401B" wp14:textId="77777777">
      <w:pPr>
        <w:ind w:left="0"/>
        <w:rPr>
          <w:b/>
          <w:bCs/>
          <w:sz w:val="20"/>
        </w:rPr>
      </w:pPr>
      <w:r w:rsidRPr="005144B3">
        <w:rPr>
          <w:b/>
          <w:bCs/>
          <w:sz w:val="20"/>
        </w:rPr>
        <w:t>User Side</w:t>
      </w:r>
      <w:r w:rsidRPr="005144B3" w:rsidR="00605894">
        <w:rPr>
          <w:b/>
          <w:bCs/>
          <w:sz w:val="20"/>
        </w:rPr>
        <w:t xml:space="preserve"> Flow Chart</w:t>
      </w:r>
      <w:r w:rsidRPr="005144B3">
        <w:rPr>
          <w:b/>
          <w:bCs/>
          <w:sz w:val="20"/>
        </w:rPr>
        <w:t>:</w:t>
      </w:r>
    </w:p>
    <w:p xmlns:wp14="http://schemas.microsoft.com/office/word/2010/wordml" w:rsidR="00134236" w:rsidP="001742D5" w:rsidRDefault="00D22DF6" w14:paraId="144A5D23" wp14:textId="77777777">
      <w:pPr>
        <w:ind w:left="0"/>
        <w:jc w:val="center"/>
        <w:rPr>
          <w:szCs w:val="17"/>
        </w:rPr>
      </w:pPr>
      <w:r w:rsidRPr="005144B3">
        <w:rPr>
          <w:noProof/>
          <w:sz w:val="20"/>
        </w:rPr>
        <w:drawing>
          <wp:inline xmlns:wp14="http://schemas.microsoft.com/office/word/2010/wordprocessingDrawing" distT="0" distB="0" distL="0" distR="0" wp14:anchorId="238D74BD" wp14:editId="7777777">
            <wp:extent cx="4476750" cy="51435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3545" t="4210" r="4431" b="4468"/>
                    <a:stretch>
                      <a:fillRect/>
                    </a:stretch>
                  </pic:blipFill>
                  <pic:spPr bwMode="auto">
                    <a:xfrm>
                      <a:off x="0" y="0"/>
                      <a:ext cx="4476750" cy="5143500"/>
                    </a:xfrm>
                    <a:prstGeom prst="rect">
                      <a:avLst/>
                    </a:prstGeom>
                    <a:noFill/>
                    <a:ln>
                      <a:noFill/>
                    </a:ln>
                  </pic:spPr>
                </pic:pic>
              </a:graphicData>
            </a:graphic>
          </wp:inline>
        </w:drawing>
      </w:r>
    </w:p>
    <w:p xmlns:wp14="http://schemas.microsoft.com/office/word/2010/wordml" w:rsidR="00134236" w:rsidP="001D5E85" w:rsidRDefault="00134236" w14:paraId="738610EB" wp14:textId="77777777">
      <w:pPr>
        <w:ind w:left="0"/>
        <w:rPr>
          <w:szCs w:val="17"/>
        </w:rPr>
      </w:pPr>
    </w:p>
    <w:p xmlns:wp14="http://schemas.microsoft.com/office/word/2010/wordml" w:rsidRPr="00F24F83" w:rsidR="00030B5C" w:rsidP="006972C2" w:rsidRDefault="00030B5C" w14:paraId="637805D2" wp14:textId="77777777">
      <w:pPr>
        <w:pBdr>
          <w:bottom w:val="single" w:color="auto" w:sz="4" w:space="1"/>
        </w:pBdr>
        <w:ind w:left="0"/>
        <w:rPr>
          <w:b/>
          <w:bCs/>
          <w:caps/>
          <w:sz w:val="24"/>
          <w:szCs w:val="24"/>
        </w:rPr>
      </w:pPr>
    </w:p>
    <w:p xmlns:wp14="http://schemas.microsoft.com/office/word/2010/wordml" w:rsidRPr="00F24F83" w:rsidR="00030B5C" w:rsidP="006972C2" w:rsidRDefault="00030B5C" w14:paraId="3FA68F80" wp14:textId="77777777">
      <w:pPr>
        <w:pBdr>
          <w:bottom w:val="single" w:color="auto" w:sz="4" w:space="1"/>
        </w:pBdr>
        <w:ind w:left="0"/>
        <w:rPr>
          <w:b/>
          <w:bCs/>
          <w:sz w:val="20"/>
        </w:rPr>
      </w:pPr>
      <w:r w:rsidRPr="00F24F83">
        <w:rPr>
          <w:b/>
          <w:bCs/>
          <w:sz w:val="20"/>
        </w:rPr>
        <w:t>Admin Side</w:t>
      </w:r>
      <w:r w:rsidRPr="00F24F83" w:rsidR="00605894">
        <w:rPr>
          <w:b/>
          <w:bCs/>
          <w:sz w:val="20"/>
        </w:rPr>
        <w:t xml:space="preserve"> Flow Chart</w:t>
      </w:r>
      <w:r w:rsidRPr="00F24F83">
        <w:rPr>
          <w:b/>
          <w:bCs/>
          <w:sz w:val="20"/>
        </w:rPr>
        <w:t>:</w:t>
      </w:r>
    </w:p>
    <w:p xmlns:wp14="http://schemas.microsoft.com/office/word/2010/wordml" w:rsidRPr="00030B5C" w:rsidR="00030B5C" w:rsidP="001742D5" w:rsidRDefault="00D22DF6" w14:paraId="463F29E8" wp14:textId="77777777">
      <w:pPr>
        <w:pBdr>
          <w:bottom w:val="single" w:color="auto" w:sz="4" w:space="1"/>
        </w:pBdr>
        <w:ind w:left="0"/>
        <w:jc w:val="center"/>
        <w:rPr>
          <w:b/>
          <w:bCs/>
          <w:caps/>
          <w:sz w:val="24"/>
          <w:szCs w:val="24"/>
        </w:rPr>
      </w:pPr>
      <w:r>
        <w:rPr>
          <w:noProof/>
        </w:rPr>
        <w:drawing>
          <wp:inline xmlns:wp14="http://schemas.microsoft.com/office/word/2010/wordprocessingDrawing" distT="0" distB="0" distL="0" distR="0" wp14:anchorId="226FCB3F" wp14:editId="7777777">
            <wp:extent cx="5657850" cy="58197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7850" cy="5819775"/>
                    </a:xfrm>
                    <a:prstGeom prst="rect">
                      <a:avLst/>
                    </a:prstGeom>
                    <a:noFill/>
                    <a:ln>
                      <a:noFill/>
                    </a:ln>
                  </pic:spPr>
                </pic:pic>
              </a:graphicData>
            </a:graphic>
          </wp:inline>
        </w:drawing>
      </w:r>
    </w:p>
    <w:p xmlns:wp14="http://schemas.microsoft.com/office/word/2010/wordml" w:rsidR="00030B5C" w:rsidP="006972C2" w:rsidRDefault="00030B5C" w14:paraId="3B7B4B86" wp14:textId="77777777">
      <w:pPr>
        <w:pBdr>
          <w:bottom w:val="single" w:color="auto" w:sz="4" w:space="1"/>
        </w:pBdr>
        <w:ind w:left="0"/>
        <w:rPr>
          <w:b/>
          <w:bCs/>
          <w:caps/>
          <w:sz w:val="22"/>
          <w:szCs w:val="22"/>
        </w:rPr>
      </w:pPr>
    </w:p>
    <w:p xmlns:wp14="http://schemas.microsoft.com/office/word/2010/wordml" w:rsidR="00030B5C" w:rsidP="006972C2" w:rsidRDefault="00030B5C" w14:paraId="3A0FF5F2" wp14:textId="77777777">
      <w:pPr>
        <w:pBdr>
          <w:bottom w:val="single" w:color="auto" w:sz="4" w:space="1"/>
        </w:pBdr>
        <w:ind w:left="0"/>
        <w:rPr>
          <w:b/>
          <w:bCs/>
          <w:caps/>
          <w:sz w:val="22"/>
          <w:szCs w:val="22"/>
        </w:rPr>
      </w:pPr>
    </w:p>
    <w:p xmlns:wp14="http://schemas.microsoft.com/office/word/2010/wordml" w:rsidRPr="00793EFD" w:rsidR="006972C2" w:rsidP="002D275A" w:rsidRDefault="006972C2" w14:paraId="6BDA6903" wp14:textId="39EBB3DC">
      <w:pPr>
        <w:pStyle w:val="Normal"/>
        <w:pBdr>
          <w:bottom w:val="single" w:color="FF000000" w:sz="4" w:space="1"/>
        </w:pBdr>
        <w:ind w:left="0"/>
        <w:rPr>
          <w:sz w:val="20"/>
          <w:szCs w:val="20"/>
        </w:rPr>
      </w:pPr>
      <w:r w:rsidRPr="002D275A" w:rsidR="12028938">
        <w:rPr>
          <w:b w:val="1"/>
          <w:bCs w:val="1"/>
          <w:caps w:val="1"/>
          <w:sz w:val="22"/>
          <w:szCs w:val="22"/>
        </w:rPr>
        <w:t xml:space="preserve">7.5 </w:t>
      </w:r>
      <w:r w:rsidRPr="002D275A" w:rsidR="12028938">
        <w:rPr>
          <w:b w:val="1"/>
          <w:bCs w:val="1"/>
          <w:sz w:val="22"/>
          <w:szCs w:val="22"/>
        </w:rPr>
        <w:t>Entity Relationship Diagram</w:t>
      </w:r>
    </w:p>
    <w:p xmlns:wp14="http://schemas.microsoft.com/office/word/2010/wordml" w:rsidR="00134236" w:rsidP="001D5E85" w:rsidRDefault="006972C2" w14:paraId="6D9F39B8" wp14:textId="77777777">
      <w:pPr>
        <w:ind w:left="0"/>
        <w:rPr>
          <w:szCs w:val="17"/>
        </w:rPr>
      </w:pPr>
      <w:r w:rsidRPr="006972C2">
        <w:rPr>
          <w:szCs w:val="17"/>
        </w:rPr>
        <w:t>An entity relationship</w:t>
      </w:r>
      <w:r>
        <w:rPr>
          <w:szCs w:val="17"/>
        </w:rPr>
        <w:t xml:space="preserve"> </w:t>
      </w:r>
      <w:r w:rsidRPr="006972C2">
        <w:rPr>
          <w:szCs w:val="17"/>
        </w:rPr>
        <w:t>diagram</w:t>
      </w:r>
      <w:r>
        <w:rPr>
          <w:szCs w:val="17"/>
        </w:rPr>
        <w:t xml:space="preserve"> </w:t>
      </w:r>
      <w:r w:rsidRPr="006972C2">
        <w:rPr>
          <w:szCs w:val="17"/>
        </w:rPr>
        <w:t>(ERD), also known</w:t>
      </w:r>
      <w:r>
        <w:rPr>
          <w:szCs w:val="17"/>
        </w:rPr>
        <w:t xml:space="preserve"> </w:t>
      </w:r>
      <w:r w:rsidRPr="006972C2">
        <w:rPr>
          <w:szCs w:val="17"/>
        </w:rPr>
        <w:t>as an entity relationship model, is a graphical</w:t>
      </w:r>
      <w:r>
        <w:rPr>
          <w:szCs w:val="17"/>
        </w:rPr>
        <w:t xml:space="preserve"> </w:t>
      </w:r>
      <w:r w:rsidRPr="006972C2">
        <w:rPr>
          <w:szCs w:val="17"/>
        </w:rPr>
        <w:t>representation that depicts relationships among people, objects, places, concepts or events within an information technology (IT) system.</w:t>
      </w:r>
    </w:p>
    <w:p xmlns:wp14="http://schemas.microsoft.com/office/word/2010/wordml" w:rsidR="00134236" w:rsidP="001742D5" w:rsidRDefault="00D22DF6" w14:paraId="61829076" wp14:textId="77777777">
      <w:pPr>
        <w:ind w:left="0"/>
        <w:jc w:val="center"/>
        <w:rPr>
          <w:szCs w:val="17"/>
        </w:rPr>
      </w:pPr>
      <w:r w:rsidRPr="00DA626E">
        <w:rPr>
          <w:noProof/>
        </w:rPr>
        <w:drawing>
          <wp:inline xmlns:wp14="http://schemas.microsoft.com/office/word/2010/wordprocessingDrawing" distT="0" distB="0" distL="0" distR="0" wp14:anchorId="4BD6B35A" wp14:editId="7777777">
            <wp:extent cx="5734050" cy="324802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248025"/>
                    </a:xfrm>
                    <a:prstGeom prst="rect">
                      <a:avLst/>
                    </a:prstGeom>
                    <a:noFill/>
                    <a:ln>
                      <a:noFill/>
                    </a:ln>
                  </pic:spPr>
                </pic:pic>
              </a:graphicData>
            </a:graphic>
          </wp:inline>
        </w:drawing>
      </w:r>
    </w:p>
    <w:p xmlns:wp14="http://schemas.microsoft.com/office/word/2010/wordml" w:rsidR="00134236" w:rsidP="001D5E85" w:rsidRDefault="00134236" w14:paraId="2BA226A1" wp14:textId="77777777">
      <w:pPr>
        <w:ind w:left="0"/>
        <w:rPr>
          <w:szCs w:val="17"/>
        </w:rPr>
      </w:pPr>
    </w:p>
    <w:p xmlns:wp14="http://schemas.microsoft.com/office/word/2010/wordml" w:rsidR="00134236" w:rsidP="001D5E85" w:rsidRDefault="00134236" w14:paraId="17AD93B2" wp14:textId="77777777">
      <w:pPr>
        <w:ind w:left="0"/>
        <w:rPr>
          <w:szCs w:val="17"/>
        </w:rPr>
      </w:pPr>
    </w:p>
    <w:p xmlns:wp14="http://schemas.microsoft.com/office/word/2010/wordml" w:rsidRPr="00DB4FB2" w:rsidR="00134236" w:rsidP="001D5E85" w:rsidRDefault="00134236" w14:paraId="0DE4B5B7" wp14:textId="77777777">
      <w:pPr>
        <w:ind w:left="0"/>
        <w:rPr>
          <w:szCs w:val="17"/>
        </w:rPr>
      </w:pPr>
    </w:p>
    <w:sectPr w:rsidRPr="00DB4FB2" w:rsidR="00134236">
      <w:footnotePr>
        <w:pos w:val="beneathText"/>
      </w:footnotePr>
      <w:type w:val="continuous"/>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8F1737" w:rsidRDefault="008F1737" w14:paraId="02F2C34E" wp14:textId="77777777">
      <w:pPr>
        <w:spacing w:after="0" w:line="240" w:lineRule="auto"/>
      </w:pPr>
      <w:r>
        <w:separator/>
      </w:r>
    </w:p>
  </w:endnote>
  <w:endnote w:type="continuationSeparator" w:id="0">
    <w:p xmlns:wp14="http://schemas.microsoft.com/office/word/2010/wordml" w:rsidR="008F1737" w:rsidRDefault="008F1737" w14:paraId="680A4E5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Microsoft YaHei"/>
    <w:charset w:val="02"/>
    <w:family w:val="auto"/>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16du wp14">
  <w:p xmlns:wp14="http://schemas.microsoft.com/office/word/2010/wordml" w:rsidR="00D22DF6" w:rsidRDefault="00D22DF6" w14:paraId="484A259D" wp14:textId="77777777">
    <w:pPr>
      <w:pStyle w:val="Footer"/>
      <w:rPr>
        <w:sz w:val="2"/>
      </w:rPr>
    </w:pPr>
    <w:r>
      <w:rPr>
        <w:noProof/>
      </w:rPr>
      <mc:AlternateContent>
        <mc:Choice Requires="wps">
          <w:drawing>
            <wp:anchor xmlns:wp14="http://schemas.microsoft.com/office/word/2010/wordprocessingDrawing" distT="0" distB="0" distL="0" distR="0" simplePos="0" relativeHeight="251657728" behindDoc="0" locked="0" layoutInCell="1" allowOverlap="1" wp14:anchorId="3C8AD436" wp14:editId="7777777">
              <wp:simplePos x="0" y="0"/>
              <wp:positionH relativeFrom="page">
                <wp:posOffset>6483985</wp:posOffset>
              </wp:positionH>
              <wp:positionV relativeFrom="paragraph">
                <wp:posOffset>-81915</wp:posOffset>
              </wp:positionV>
              <wp:extent cx="241300" cy="205740"/>
              <wp:effectExtent l="6985" t="3810" r="8890" b="0"/>
              <wp:wrapSquare wrapText="largest"/>
              <wp:docPr id="7727259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57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D22DF6" w:rsidRDefault="00D22DF6" w14:paraId="66204FF1" wp14:textId="77777777">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8700930">
            <v:shapetype id="_x0000_t202" coordsize="21600,21600" o:spt="202" path="m,l,21600r21600,l21600,xe">
              <v:stroke joinstyle="miter"/>
              <v:path gradientshapeok="t" o:connecttype="rect"/>
            </v:shapetype>
            <v:shape id="Text Box 1" style="position:absolute;margin-left:510.55pt;margin-top:-6.45pt;width:19pt;height:16.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">
              <v:fill opacity="0"/>
              <v:textbox inset="0,0,0,0">
                <w:txbxContent>
                  <w:p w:rsidR="00D22DF6" w:rsidRDefault="00D22DF6" w14:paraId="2DBF0D7D" wp14:textId="77777777">
                    <w:pPr>
                      <w:pStyle w:val="Footer"/>
                    </w:pPr>
                  </w:p>
                </w:txbxContent>
              </v:textbox>
              <w10:wrap type="square" side="largest" anchorx="page"/>
            </v:shape>
          </w:pict>
        </mc:Fallback>
      </mc:AlternateContent>
    </w:r>
  </w:p>
  <w:tbl>
    <w:tblPr>
      <w:tblW w:w="0" w:type="auto"/>
      <w:tblInd w:w="108" w:type="dxa"/>
      <w:tblLayout w:type="fixed"/>
      <w:tblLook w:val="0000" w:firstRow="0" w:lastRow="0" w:firstColumn="0" w:lastColumn="0" w:noHBand="0" w:noVBand="0"/>
    </w:tblPr>
    <w:tblGrid>
      <w:gridCol w:w="8640"/>
    </w:tblGrid>
    <w:tr xmlns:wp14="http://schemas.microsoft.com/office/word/2010/wordml" w:rsidR="00000000" w:rsidTr="002D275A" w14:paraId="054812C2" wp14:textId="77777777">
      <w:trPr>
        <w:trHeight w:val="101"/>
      </w:trPr>
      <w:tc>
        <w:tcPr>
          <w:tcW w:w="8640" w:type="dxa"/>
          <w:shd w:val="clear" w:color="auto" w:fill="333399"/>
          <w:tcMar/>
        </w:tcPr>
        <w:p w:rsidR="00D22DF6" w:rsidRDefault="00D22DF6" w14:paraId="355F4C6E" wp14:textId="7E727D8C">
          <w:pPr>
            <w:pStyle w:val="Header"/>
            <w:tabs>
              <w:tab w:val="clear" w:pos="8392"/>
              <w:tab w:val="right" w:pos="8424"/>
            </w:tabs>
            <w:snapToGrid w:val="0"/>
            <w:ind w:right="360"/>
          </w:pPr>
          <w:r w:rsidR="002D275A">
            <w:rPr/>
            <w:t xml:space="preserve"> </w:t>
          </w:r>
          <w:r>
            <w:fldChar w:fldCharType="begin"/>
          </w:r>
          <w:r>
            <w:instrText xml:space="preserve"> PAGE </w:instrText>
          </w:r>
          <w:r>
            <w:fldChar w:fldCharType="separate"/>
          </w:r>
          <w:r w:rsidR="002D275A">
            <w:rPr/>
            <w:t>7</w:t>
          </w:r>
          <w:r>
            <w:fldChar w:fldCharType="end"/>
          </w:r>
          <w:r w:rsidR="002D275A">
            <w:rPr/>
            <w:t xml:space="preserve">              </w:t>
          </w:r>
          <w:r w:rsidR="002D275A">
            <w:rPr/>
            <w:t xml:space="preserve">    </w:t>
          </w:r>
        </w:p>
      </w:tc>
    </w:tr>
  </w:tbl>
  <w:p xmlns:wp14="http://schemas.microsoft.com/office/word/2010/wordml" w:rsidR="00D22DF6" w:rsidRDefault="00D22DF6" w14:paraId="6B62F1B3" wp14:textId="77777777">
    <w:pPr>
      <w:spacing w:before="60" w:after="60" w:line="100" w:lineRule="atLeast"/>
      <w:jc w:val="center"/>
    </w:pPr>
    <w:r>
      <w:rPr>
        <w:noProof/>
      </w:rPr>
      <w:drawing>
        <wp:inline xmlns:wp14="http://schemas.microsoft.com/office/word/2010/wordprocessingDrawing" distT="0" distB="0" distL="0" distR="0" wp14:anchorId="7CC87DA4" wp14:editId="7777777">
          <wp:extent cx="895350" cy="3143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W w:w="0" w:type="auto"/>
      <w:tblInd w:w="108" w:type="dxa"/>
      <w:tblLayout w:type="fixed"/>
      <w:tblLook w:val="0000" w:firstRow="0" w:lastRow="0" w:firstColumn="0" w:lastColumn="0" w:noHBand="0" w:noVBand="0"/>
    </w:tblPr>
    <w:tblGrid>
      <w:gridCol w:w="8640"/>
    </w:tblGrid>
    <w:tr xmlns:wp14="http://schemas.microsoft.com/office/word/2010/wordml" w:rsidR="00000000" w:rsidTr="002D275A" w14:paraId="5604E8BF" wp14:textId="77777777">
      <w:trPr>
        <w:trHeight w:val="80"/>
      </w:trPr>
      <w:tc>
        <w:tcPr>
          <w:tcW w:w="8640" w:type="dxa"/>
          <w:shd w:val="clear" w:color="auto" w:fill="333399"/>
          <w:tcMar/>
        </w:tcPr>
        <w:p w:rsidR="00D22DF6" w:rsidP="002D275A" w:rsidRDefault="00D22DF6" w14:paraId="00B9EF9D" wp14:textId="158A64EC">
          <w:pPr>
            <w:pStyle w:val="Header"/>
            <w:suppressLineNumbers w:val="0"/>
            <w:tabs>
              <w:tab w:val="clear" w:leader="none" w:pos="8392"/>
              <w:tab w:val="right" w:leader="none" w:pos="8424"/>
            </w:tabs>
            <w:bidi w:val="0"/>
            <w:spacing w:before="0" w:beforeAutospacing="off" w:after="0" w:afterAutospacing="off" w:line="100" w:lineRule="atLeast"/>
            <w:ind w:left="0" w:right="360"/>
            <w:jc w:val="left"/>
          </w:pPr>
          <w:r w:rsidR="002D275A">
            <w:rPr/>
            <w:t>1</w:t>
          </w:r>
        </w:p>
      </w:tc>
    </w:tr>
  </w:tbl>
  <w:p xmlns:wp14="http://schemas.microsoft.com/office/word/2010/wordml" w:rsidR="00D22DF6" w:rsidRDefault="00D22DF6" w14:paraId="7194DBDC" wp14:textId="77777777">
    <w:pPr>
      <w:pStyle w:val="CopyrightHead"/>
      <w:spacing w:before="60" w:after="60" w:line="100" w:lineRule="atLeast"/>
      <w:jc w:val="center"/>
    </w:pPr>
    <w:r>
      <w:rPr>
        <w:noProof/>
      </w:rPr>
      <w:drawing>
        <wp:inline xmlns:wp14="http://schemas.microsoft.com/office/word/2010/wordprocessingDrawing" distT="0" distB="0" distL="0" distR="0" wp14:anchorId="6461D67D" wp14:editId="7777777">
          <wp:extent cx="895350" cy="3143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314325"/>
                  </a:xfrm>
                  <a:prstGeom prst="rect">
                    <a:avLst/>
                  </a:prstGeom>
                  <a:solidFill>
                    <a:srgbClr val="FFFFFF"/>
                  </a:solidFill>
                  <a:ln>
                    <a:noFill/>
                  </a:ln>
                </pic:spPr>
              </pic:pic>
            </a:graphicData>
          </a:graphic>
        </wp:inline>
      </w:drawing>
    </w:r>
  </w:p>
  <w:p xmlns:wp14="http://schemas.microsoft.com/office/word/2010/wordml" w:rsidR="00D22DF6" w:rsidRDefault="00D22DF6" w14:paraId="6CD5CC6F" wp14:textId="77777777">
    <w:pPr>
      <w:pStyle w:val="CopyrightText"/>
    </w:pPr>
    <w:r>
      <w:rPr>
        <w:b/>
      </w:rPr>
      <w:t>Copyright notice:</w:t>
    </w:r>
    <w:r>
      <w:t xml:space="preserve"> Copyright © 1996-2004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8F1737" w:rsidRDefault="008F1737" w14:paraId="19219836" wp14:textId="77777777">
      <w:pPr>
        <w:spacing w:after="0" w:line="240" w:lineRule="auto"/>
      </w:pPr>
      <w:r>
        <w:separator/>
      </w:r>
    </w:p>
  </w:footnote>
  <w:footnote w:type="continuationSeparator" w:id="0">
    <w:p xmlns:wp14="http://schemas.microsoft.com/office/word/2010/wordml" w:rsidR="008F1737" w:rsidRDefault="008F1737" w14:paraId="296FEF7D"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xmlns:wp14="http://schemas.microsoft.com/office/word/2010/wordml" w:rsidR="00000000" w:rsidTr="002D275A" w14:paraId="542D1373" wp14:textId="77777777">
      <w:trPr>
        <w:trHeight w:val="80"/>
      </w:trPr>
      <w:tc>
        <w:tcPr>
          <w:tcW w:w="8640" w:type="dxa"/>
          <w:shd w:val="clear" w:color="auto" w:fill="333399"/>
          <w:tcMar/>
        </w:tcPr>
        <w:p w:rsidR="00D22DF6" w:rsidRDefault="00D22DF6" w14:paraId="05499A1F" wp14:textId="12A708D5">
          <w:pPr>
            <w:pStyle w:val="Header"/>
            <w:tabs>
              <w:tab w:val="clear" w:pos="8392"/>
              <w:tab w:val="right" w:pos="8410"/>
            </w:tabs>
            <w:snapToGrid w:val="0"/>
          </w:pPr>
          <w:r w:rsidR="002D275A">
            <w:rPr/>
            <w:t>Dulcet Application SRS 0.2.docx</w:t>
          </w:r>
        </w:p>
      </w:tc>
    </w:tr>
  </w:tbl>
  <w:p xmlns:wp14="http://schemas.microsoft.com/office/word/2010/wordml" w:rsidR="00D22DF6" w:rsidRDefault="00D22DF6" w14:paraId="29D6B04F" wp14:textId="77777777">
    <w:pPr>
      <w:ind w:left="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CellMar>
        <w:left w:w="115" w:type="dxa"/>
        <w:right w:w="115" w:type="dxa"/>
      </w:tblCellMar>
      <w:tblLook w:val="0000" w:firstRow="0" w:lastRow="0" w:firstColumn="0" w:lastColumn="0" w:noHBand="0" w:noVBand="0"/>
    </w:tblPr>
    <w:tblGrid>
      <w:gridCol w:w="8640"/>
    </w:tblGrid>
    <w:tr xmlns:wp14="http://schemas.microsoft.com/office/word/2010/wordml" w:rsidR="00000000" w:rsidTr="002D275A" w14:paraId="49639E2B" wp14:textId="77777777">
      <w:trPr>
        <w:trHeight w:val="80"/>
      </w:trPr>
      <w:tc>
        <w:tcPr>
          <w:tcW w:w="8640" w:type="dxa"/>
          <w:shd w:val="clear" w:color="auto" w:fill="333399"/>
          <w:tcMar/>
        </w:tcPr>
        <w:p w:rsidR="00D22DF6" w:rsidRDefault="00D22DF6" w14:paraId="5FA77A92" wp14:textId="256E5F97">
          <w:pPr>
            <w:pStyle w:val="Header"/>
            <w:tabs>
              <w:tab w:val="clear" w:pos="8392"/>
              <w:tab w:val="right" w:pos="8410"/>
            </w:tabs>
            <w:snapToGrid w:val="0"/>
          </w:pPr>
          <w:r w:rsidR="002D275A">
            <w:rPr/>
            <w:t xml:space="preserve">Dulcet Application </w:t>
          </w:r>
          <w:r w:rsidR="002D275A">
            <w:rPr/>
            <w:t>SRS 0.</w:t>
          </w:r>
          <w:r w:rsidR="002D275A">
            <w:rPr/>
            <w:t>2</w:t>
          </w:r>
          <w:r w:rsidR="002D275A">
            <w:rPr/>
            <w:t>.docx</w:t>
          </w:r>
        </w:p>
      </w:tc>
    </w:tr>
  </w:tbl>
  <w:p xmlns:wp14="http://schemas.microsoft.com/office/word/2010/wordml" w:rsidR="00D22DF6" w:rsidRDefault="00D22DF6" w14:paraId="769D0D3C"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1080"/>
        </w:tabs>
      </w:pPr>
    </w:lvl>
    <w:lvl w:ilvl="1">
      <w:start w:val="1"/>
      <w:numFmt w:val="decimal"/>
      <w:lvlText w:val="%1.%2"/>
      <w:lvlJc w:val="left"/>
      <w:pPr>
        <w:tabs>
          <w:tab w:val="num" w:pos="1440"/>
        </w:tabs>
      </w:pPr>
    </w:lvl>
    <w:lvl w:ilvl="2">
      <w:start w:val="1"/>
      <w:numFmt w:val="decimal"/>
      <w:lvlText w:val="%1.%2.%3"/>
      <w:lvlJc w:val="left"/>
      <w:pPr>
        <w:tabs>
          <w:tab w:val="num" w:pos="1800"/>
        </w:tabs>
      </w:pPr>
    </w:lvl>
    <w:lvl w:ilvl="3">
      <w:start w:val="1"/>
      <w:numFmt w:val="decimal"/>
      <w:lvlText w:val="%1.%2.%3.%4"/>
      <w:lvlJc w:val="left"/>
      <w:pPr>
        <w:tabs>
          <w:tab w:val="num" w:pos="3240"/>
        </w:tabs>
      </w:pPr>
      <w:rPr>
        <w:b/>
      </w:rPr>
    </w:lvl>
    <w:lvl w:ilvl="4">
      <w:start w:val="1"/>
      <w:numFmt w:val="decimal"/>
      <w:lvlText w:val="%1.%2.%3.%4.%5"/>
      <w:lvlJc w:val="left"/>
      <w:pPr>
        <w:tabs>
          <w:tab w:val="num" w:pos="1728"/>
        </w:tabs>
      </w:pPr>
    </w:lvl>
    <w:lvl w:ilvl="5">
      <w:start w:val="1"/>
      <w:numFmt w:val="decimal"/>
      <w:lvlText w:val="%1.%2.%3.%4.%5.%6"/>
      <w:lvlJc w:val="left"/>
      <w:pPr>
        <w:tabs>
          <w:tab w:val="num" w:pos="1872"/>
        </w:tabs>
      </w:pPr>
    </w:lvl>
    <w:lvl w:ilvl="6">
      <w:start w:val="1"/>
      <w:numFmt w:val="decimal"/>
      <w:lvlText w:val="%1.%2.%3.%4.%5.%6.%7"/>
      <w:lvlJc w:val="left"/>
      <w:pPr>
        <w:tabs>
          <w:tab w:val="num" w:pos="2016"/>
        </w:tabs>
      </w:pPr>
    </w:lvl>
    <w:lvl w:ilvl="7">
      <w:start w:val="1"/>
      <w:numFmt w:val="decimal"/>
      <w:lvlText w:val="%1.%2.%3.%4.%5.%6.%7.%8"/>
      <w:lvlJc w:val="left"/>
      <w:pPr>
        <w:tabs>
          <w:tab w:val="num" w:pos="2160"/>
        </w:tabs>
      </w:pPr>
    </w:lvl>
    <w:lvl w:ilvl="8">
      <w:start w:val="1"/>
      <w:numFmt w:val="decimal"/>
      <w:lvlText w:val="%1.%2.%3.%4.%5.%6.%7.%8.%9"/>
      <w:lvlJc w:val="left"/>
      <w:pPr>
        <w:tabs>
          <w:tab w:val="num" w:pos="2304"/>
        </w:tabs>
      </w:pPr>
    </w:lvl>
  </w:abstractNum>
  <w:abstractNum w:abstractNumId="1" w15:restartNumberingAfterBreak="0">
    <w:nsid w:val="00000002"/>
    <w:multiLevelType w:val="singleLevel"/>
    <w:tmpl w:val="00000002"/>
    <w:lvl w:ilvl="0">
      <w:start w:val="1"/>
      <w:numFmt w:val="bullet"/>
      <w:lvlText w:val=""/>
      <w:lvlJc w:val="left"/>
      <w:pPr>
        <w:tabs>
          <w:tab w:val="num" w:pos="720"/>
        </w:tabs>
      </w:pPr>
      <w:rPr>
        <w:rFonts w:ascii="Symbol" w:hAnsi="Symbol"/>
      </w:rPr>
    </w:lvl>
  </w:abstractNum>
  <w:abstractNum w:abstractNumId="2" w15:restartNumberingAfterBreak="0">
    <w:nsid w:val="00000003"/>
    <w:multiLevelType w:val="singleLevel"/>
    <w:tmpl w:val="00000003"/>
    <w:lvl w:ilvl="0">
      <w:start w:val="1"/>
      <w:numFmt w:val="bullet"/>
      <w:lvlText w:val=""/>
      <w:lvlJc w:val="left"/>
      <w:pPr>
        <w:tabs>
          <w:tab w:val="num" w:pos="1267"/>
        </w:tabs>
      </w:pPr>
      <w:rPr>
        <w:rFonts w:ascii="Symbol" w:hAnsi="Symbol"/>
      </w:rPr>
    </w:lvl>
  </w:abstractNum>
  <w:abstractNum w:abstractNumId="3" w15:restartNumberingAfterBreak="0">
    <w:nsid w:val="00000004"/>
    <w:multiLevelType w:val="multilevel"/>
    <w:tmpl w:val="00000004"/>
    <w:lvl w:ilvl="0">
      <w:start w:val="1"/>
      <w:numFmt w:val="bullet"/>
      <w:lvlText w:val=""/>
      <w:lvlJc w:val="left"/>
      <w:pPr>
        <w:tabs>
          <w:tab w:val="num" w:pos="1152"/>
        </w:tabs>
      </w:pPr>
      <w:rPr>
        <w:rFonts w:ascii="Symbol" w:hAnsi="Symbol"/>
      </w:rPr>
    </w:lvl>
    <w:lvl w:ilvl="1">
      <w:start w:val="1"/>
      <w:numFmt w:val="decimal"/>
      <w:lvlText w:val="%2."/>
      <w:lvlJc w:val="left"/>
      <w:pPr>
        <w:tabs>
          <w:tab w:val="num" w:pos="1080"/>
        </w:tabs>
      </w:pPr>
    </w:lvl>
    <w:lvl w:ilvl="2">
      <w:start w:val="1"/>
      <w:numFmt w:val="decimal"/>
      <w:lvlText w:val="%3."/>
      <w:lvlJc w:val="left"/>
      <w:pPr>
        <w:tabs>
          <w:tab w:val="num" w:pos="1440"/>
        </w:tabs>
      </w:pPr>
    </w:lvl>
    <w:lvl w:ilvl="3">
      <w:start w:val="1"/>
      <w:numFmt w:val="decimal"/>
      <w:lvlText w:val="%4."/>
      <w:lvlJc w:val="left"/>
      <w:pPr>
        <w:tabs>
          <w:tab w:val="num" w:pos="1800"/>
        </w:tabs>
      </w:pPr>
    </w:lvl>
    <w:lvl w:ilvl="4">
      <w:start w:val="1"/>
      <w:numFmt w:val="decimal"/>
      <w:lvlText w:val="%5."/>
      <w:lvlJc w:val="left"/>
      <w:pPr>
        <w:tabs>
          <w:tab w:val="num" w:pos="2160"/>
        </w:tabs>
      </w:pPr>
    </w:lvl>
    <w:lvl w:ilvl="5">
      <w:start w:val="1"/>
      <w:numFmt w:val="decimal"/>
      <w:lvlText w:val="%6."/>
      <w:lvlJc w:val="left"/>
      <w:pPr>
        <w:tabs>
          <w:tab w:val="num" w:pos="2520"/>
        </w:tabs>
      </w:pPr>
    </w:lvl>
    <w:lvl w:ilvl="6">
      <w:start w:val="1"/>
      <w:numFmt w:val="decimal"/>
      <w:lvlText w:val="%7."/>
      <w:lvlJc w:val="left"/>
      <w:pPr>
        <w:tabs>
          <w:tab w:val="num" w:pos="2880"/>
        </w:tabs>
      </w:pPr>
    </w:lvl>
    <w:lvl w:ilvl="7">
      <w:start w:val="1"/>
      <w:numFmt w:val="decimal"/>
      <w:lvlText w:val="%8."/>
      <w:lvlJc w:val="left"/>
      <w:pPr>
        <w:tabs>
          <w:tab w:val="num" w:pos="3240"/>
        </w:tabs>
      </w:pPr>
    </w:lvl>
    <w:lvl w:ilvl="8">
      <w:start w:val="1"/>
      <w:numFmt w:val="decimal"/>
      <w:lvlText w:val="%9."/>
      <w:lvlJc w:val="left"/>
      <w:pPr>
        <w:tabs>
          <w:tab w:val="num" w:pos="3600"/>
        </w:tabs>
      </w:pPr>
    </w:lvl>
  </w:abstractNum>
  <w:num w:numId="1" w16cid:durableId="1150442894">
    <w:abstractNumId w:val="0"/>
  </w:num>
  <w:num w:numId="2" w16cid:durableId="1444377943">
    <w:abstractNumId w:val="1"/>
  </w:num>
  <w:num w:numId="3" w16cid:durableId="1586767885">
    <w:abstractNumId w:val="2"/>
  </w:num>
  <w:num w:numId="4" w16cid:durableId="66108549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doNotDisplayPageBoundarie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116"/>
    <w:rsid w:val="00007138"/>
    <w:rsid w:val="00030B5C"/>
    <w:rsid w:val="00051649"/>
    <w:rsid w:val="000A7493"/>
    <w:rsid w:val="00116598"/>
    <w:rsid w:val="00134236"/>
    <w:rsid w:val="0017029F"/>
    <w:rsid w:val="001710DE"/>
    <w:rsid w:val="001742D5"/>
    <w:rsid w:val="001C3270"/>
    <w:rsid w:val="001D5E85"/>
    <w:rsid w:val="00224379"/>
    <w:rsid w:val="00246BA3"/>
    <w:rsid w:val="002D275A"/>
    <w:rsid w:val="00366B58"/>
    <w:rsid w:val="003A606C"/>
    <w:rsid w:val="003B1757"/>
    <w:rsid w:val="003C3154"/>
    <w:rsid w:val="003F165A"/>
    <w:rsid w:val="00415B13"/>
    <w:rsid w:val="004270A9"/>
    <w:rsid w:val="00491665"/>
    <w:rsid w:val="0049454E"/>
    <w:rsid w:val="004B632C"/>
    <w:rsid w:val="00507CFC"/>
    <w:rsid w:val="00512114"/>
    <w:rsid w:val="005144B3"/>
    <w:rsid w:val="00522209"/>
    <w:rsid w:val="005520FE"/>
    <w:rsid w:val="00555078"/>
    <w:rsid w:val="005C680C"/>
    <w:rsid w:val="005F478E"/>
    <w:rsid w:val="00605894"/>
    <w:rsid w:val="00612AA4"/>
    <w:rsid w:val="00634116"/>
    <w:rsid w:val="00670673"/>
    <w:rsid w:val="00692AB1"/>
    <w:rsid w:val="006972C2"/>
    <w:rsid w:val="006C05D9"/>
    <w:rsid w:val="006E52DB"/>
    <w:rsid w:val="006F79D9"/>
    <w:rsid w:val="00717DD9"/>
    <w:rsid w:val="00731232"/>
    <w:rsid w:val="00745CF8"/>
    <w:rsid w:val="00793EFD"/>
    <w:rsid w:val="007E5698"/>
    <w:rsid w:val="007F1C9C"/>
    <w:rsid w:val="00840528"/>
    <w:rsid w:val="008B6085"/>
    <w:rsid w:val="008D758F"/>
    <w:rsid w:val="008F1737"/>
    <w:rsid w:val="00927C0B"/>
    <w:rsid w:val="00940FB6"/>
    <w:rsid w:val="0098363B"/>
    <w:rsid w:val="009CB8AA"/>
    <w:rsid w:val="009F0FC9"/>
    <w:rsid w:val="00A10811"/>
    <w:rsid w:val="00AD0CAC"/>
    <w:rsid w:val="00AD241B"/>
    <w:rsid w:val="00B61264"/>
    <w:rsid w:val="00BB6866"/>
    <w:rsid w:val="00C031B6"/>
    <w:rsid w:val="00C4610C"/>
    <w:rsid w:val="00C77D47"/>
    <w:rsid w:val="00C91DC6"/>
    <w:rsid w:val="00C97A08"/>
    <w:rsid w:val="00CA4D1C"/>
    <w:rsid w:val="00D22DF6"/>
    <w:rsid w:val="00D272D1"/>
    <w:rsid w:val="00D45BFF"/>
    <w:rsid w:val="00D50011"/>
    <w:rsid w:val="00D84A9F"/>
    <w:rsid w:val="00D91A3C"/>
    <w:rsid w:val="00DB4FB2"/>
    <w:rsid w:val="00DC61B6"/>
    <w:rsid w:val="00DF6E38"/>
    <w:rsid w:val="00E2516C"/>
    <w:rsid w:val="00E56AA7"/>
    <w:rsid w:val="00EA5E74"/>
    <w:rsid w:val="00EA60FA"/>
    <w:rsid w:val="00EB1354"/>
    <w:rsid w:val="00EC5AC4"/>
    <w:rsid w:val="00EF0F47"/>
    <w:rsid w:val="00F06201"/>
    <w:rsid w:val="00F14EF8"/>
    <w:rsid w:val="00F2271F"/>
    <w:rsid w:val="00F24F83"/>
    <w:rsid w:val="00F45FD9"/>
    <w:rsid w:val="00F571DD"/>
    <w:rsid w:val="00F66702"/>
    <w:rsid w:val="00F670BA"/>
    <w:rsid w:val="00F727D9"/>
    <w:rsid w:val="00F750E1"/>
    <w:rsid w:val="00FE026F"/>
    <w:rsid w:val="00FE1ABF"/>
    <w:rsid w:val="01CDC099"/>
    <w:rsid w:val="02EA223E"/>
    <w:rsid w:val="05136158"/>
    <w:rsid w:val="07EB075D"/>
    <w:rsid w:val="0A9EF5B5"/>
    <w:rsid w:val="0AC297EA"/>
    <w:rsid w:val="0AC52CBE"/>
    <w:rsid w:val="0B48D3A0"/>
    <w:rsid w:val="0C0D4684"/>
    <w:rsid w:val="113800E0"/>
    <w:rsid w:val="12028938"/>
    <w:rsid w:val="14389999"/>
    <w:rsid w:val="149ECCA6"/>
    <w:rsid w:val="15FD744E"/>
    <w:rsid w:val="1699AB87"/>
    <w:rsid w:val="19CE63D4"/>
    <w:rsid w:val="1D3914F2"/>
    <w:rsid w:val="1EDF1509"/>
    <w:rsid w:val="20D43A37"/>
    <w:rsid w:val="25D0952A"/>
    <w:rsid w:val="26312E7F"/>
    <w:rsid w:val="29904359"/>
    <w:rsid w:val="2B5C173C"/>
    <w:rsid w:val="2C8191E3"/>
    <w:rsid w:val="2CCEB2C2"/>
    <w:rsid w:val="2EF19949"/>
    <w:rsid w:val="317BC2F1"/>
    <w:rsid w:val="3199D8BE"/>
    <w:rsid w:val="31F35218"/>
    <w:rsid w:val="3313D572"/>
    <w:rsid w:val="34A9245C"/>
    <w:rsid w:val="35C16978"/>
    <w:rsid w:val="361ED182"/>
    <w:rsid w:val="37FE218E"/>
    <w:rsid w:val="38455978"/>
    <w:rsid w:val="3A0F53B1"/>
    <w:rsid w:val="3BDD8014"/>
    <w:rsid w:val="3F20EF7A"/>
    <w:rsid w:val="41E4A864"/>
    <w:rsid w:val="42218B61"/>
    <w:rsid w:val="447FBA6E"/>
    <w:rsid w:val="44A7601D"/>
    <w:rsid w:val="4583313E"/>
    <w:rsid w:val="47628873"/>
    <w:rsid w:val="4CA9D598"/>
    <w:rsid w:val="5029E29C"/>
    <w:rsid w:val="51781B39"/>
    <w:rsid w:val="52E3B0F4"/>
    <w:rsid w:val="546FF06F"/>
    <w:rsid w:val="55C21E71"/>
    <w:rsid w:val="586006BB"/>
    <w:rsid w:val="5A660D21"/>
    <w:rsid w:val="5A8BE7FF"/>
    <w:rsid w:val="5AF1B80E"/>
    <w:rsid w:val="5F9C5F58"/>
    <w:rsid w:val="611EA162"/>
    <w:rsid w:val="614212EC"/>
    <w:rsid w:val="64377983"/>
    <w:rsid w:val="65AC4239"/>
    <w:rsid w:val="678AF75F"/>
    <w:rsid w:val="69413FD0"/>
    <w:rsid w:val="69C41598"/>
    <w:rsid w:val="6AC46A48"/>
    <w:rsid w:val="6BF1E5AA"/>
    <w:rsid w:val="6C62A92F"/>
    <w:rsid w:val="6E71660F"/>
    <w:rsid w:val="7016464F"/>
    <w:rsid w:val="70FCEC50"/>
    <w:rsid w:val="71C7DCD1"/>
    <w:rsid w:val="72B216FA"/>
    <w:rsid w:val="7507F2D3"/>
    <w:rsid w:val="7A3CDAEB"/>
    <w:rsid w:val="7B5882D0"/>
    <w:rsid w:val="7B8EFB8A"/>
    <w:rsid w:val="7E8158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1" type="connector" idref="#_x0000_s2051"/>
      </o:rules>
    </o:shapelayout>
  </w:shapeDefaults>
  <w:doNotEmbedSmartTags/>
  <w:decimalSymbol w:val="."/>
  <w:listSeparator w:val=","/>
  <w14:docId w14:val="4BD43AD4"/>
  <w15:chartTrackingRefBased/>
  <w15:docId w15:val="{027C1138-183C-45EE-B0F6-55969C46B3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uiPriority="6" w:qFormat="1"/>
    <w:lsdException w:name="heading 1" w:uiPriority="6" w:qFormat="1"/>
    <w:lsdException w:name="heading 2" w:uiPriority="6" w:qFormat="1"/>
    <w:lsdException w:name="heading 3" w:uiPriority="6" w:qFormat="1"/>
    <w:lsdException w:name="heading 4" w:uiPriority="6" w:qFormat="1"/>
    <w:lsdException w:name="heading 5" w:semiHidden="1" w:unhideWhenUsed="1" w:qFormat="1"/>
    <w:lsdException w:name="heading 6" w:semiHidden="1" w:unhideWhenUsed="1" w:qFormat="1"/>
    <w:lsdException w:name="heading 7" w:uiPriority="6" w:qFormat="1"/>
    <w:lsdException w:name="heading 8" w:semiHidden="1" w:unhideWhenUsed="1" w:qFormat="1"/>
    <w:lsdException w:name="heading 9" w:semiHidden="1" w:unhideWhenUsed="1" w:qFormat="1"/>
    <w:lsdException w:name="toc 1" w:uiPriority="6"/>
    <w:lsdException w:name="toc 2" w:uiPriority="6"/>
    <w:lsdException w:name="toc 3" w:uiPriority="6"/>
    <w:lsdException w:name="toc 4" w:uiPriority="6"/>
    <w:lsdException w:name="toc 5" w:uiPriority="6"/>
    <w:lsdException w:name="toc 6" w:uiPriority="6"/>
    <w:lsdException w:name="toc 7" w:uiPriority="6"/>
    <w:lsdException w:name="toc 8" w:uiPriority="6"/>
    <w:lsdException w:name="toc 9" w:uiPriority="6"/>
    <w:lsdException w:name="header" w:uiPriority="6"/>
    <w:lsdException w:name="footer" w:uiPriority="6"/>
    <w:lsdException w:name="caption" w:semiHidden="1" w:unhideWhenUsed="1" w:qFormat="1"/>
    <w:lsdException w:name="page number" w:uiPriority="6"/>
    <w:lsdException w:name="List" w:uiPriority="7"/>
    <w:lsdException w:name="Title" w:qFormat="1"/>
    <w:lsdException w:name="Default Paragraph Font" w:uiPriority="7"/>
    <w:lsdException w:name="Body Text" w:uiPriority="7"/>
    <w:lsdException w:name="Body Text Indent" w:uiPriority="7"/>
    <w:lsdException w:name="Subtitle" w:qFormat="1"/>
    <w:lsdException w:name="Hyperlink" w:uiPriority="7"/>
    <w:lsdException w:name="FollowedHyperlink" w:uiPriority="7"/>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iPriority w:val="6"/>
    <w:qFormat/>
    <w:rsid w:val="006972C2"/>
    <w:pPr>
      <w:suppressAutoHyphens/>
      <w:spacing w:after="240" w:line="360" w:lineRule="auto"/>
      <w:ind w:left="360"/>
    </w:pPr>
    <w:rPr>
      <w:rFonts w:ascii="Verdana" w:hAnsi="Verdana"/>
      <w:sz w:val="17"/>
      <w:lang w:eastAsia="ar-SA"/>
    </w:rPr>
  </w:style>
  <w:style w:type="paragraph" w:styleId="Heading1">
    <w:name w:val="heading 1"/>
    <w:basedOn w:val="Normal"/>
    <w:next w:val="Normal"/>
    <w:link w:val="Heading1Char"/>
    <w:uiPriority w:val="6"/>
    <w:qFormat/>
    <w:pPr>
      <w:keepNext/>
      <w:numPr>
        <w:numId w:val="1"/>
      </w:numPr>
      <w:pBdr>
        <w:bottom w:val="single" w:color="000000" w:sz="4" w:space="0"/>
      </w:pBdr>
      <w:tabs>
        <w:tab w:val="left" w:pos="540"/>
        <w:tab w:val="left" w:pos="1080"/>
      </w:tabs>
      <w:spacing w:before="480" w:after="360"/>
      <w:ind w:hanging="360"/>
      <w:outlineLvl w:val="0"/>
    </w:pPr>
    <w:rPr>
      <w:b/>
      <w:bCs/>
      <w:sz w:val="22"/>
    </w:rPr>
  </w:style>
  <w:style w:type="paragraph" w:styleId="Heading2">
    <w:name w:val="heading 2"/>
    <w:basedOn w:val="Normal"/>
    <w:next w:val="Normal"/>
    <w:uiPriority w:val="6"/>
    <w:qFormat/>
    <w:pPr>
      <w:keepNext/>
      <w:numPr>
        <w:ilvl w:val="1"/>
        <w:numId w:val="1"/>
      </w:numPr>
      <w:pBdr>
        <w:bottom w:val="single" w:color="000000" w:sz="4" w:space="1"/>
      </w:pBdr>
      <w:tabs>
        <w:tab w:val="left" w:pos="1080"/>
        <w:tab w:val="left" w:pos="1440"/>
      </w:tabs>
      <w:spacing w:before="360" w:after="360"/>
      <w:ind w:left="900" w:hanging="360"/>
      <w:outlineLvl w:val="1"/>
    </w:pPr>
    <w:rPr>
      <w:rFonts w:cs="Arial"/>
      <w:b/>
      <w:bCs/>
      <w:sz w:val="20"/>
    </w:rPr>
  </w:style>
  <w:style w:type="paragraph" w:styleId="Heading3">
    <w:name w:val="heading 3"/>
    <w:basedOn w:val="Normal"/>
    <w:next w:val="Normal"/>
    <w:uiPriority w:val="6"/>
    <w:qFormat/>
    <w:pPr>
      <w:keepNext/>
      <w:numPr>
        <w:ilvl w:val="2"/>
        <w:numId w:val="1"/>
      </w:numPr>
      <w:pBdr>
        <w:bottom w:val="single" w:color="000000" w:sz="4" w:space="1"/>
      </w:pBdr>
      <w:tabs>
        <w:tab w:val="left" w:pos="1800"/>
      </w:tabs>
      <w:spacing w:before="360" w:after="360"/>
      <w:ind w:left="1440" w:hanging="360"/>
      <w:outlineLvl w:val="2"/>
    </w:pPr>
    <w:rPr>
      <w:rFonts w:cs="Arial"/>
      <w:b/>
      <w:sz w:val="18"/>
      <w:szCs w:val="18"/>
    </w:rPr>
  </w:style>
  <w:style w:type="paragraph" w:styleId="Heading4">
    <w:name w:val="heading 4"/>
    <w:basedOn w:val="Normal"/>
    <w:next w:val="Normal"/>
    <w:uiPriority w:val="6"/>
    <w:qFormat/>
    <w:pPr>
      <w:keepNext/>
      <w:numPr>
        <w:ilvl w:val="3"/>
        <w:numId w:val="1"/>
      </w:numPr>
      <w:pBdr>
        <w:bottom w:val="single" w:color="000000" w:sz="4" w:space="1"/>
      </w:pBdr>
      <w:tabs>
        <w:tab w:val="left" w:pos="3240"/>
      </w:tabs>
      <w:spacing w:before="360" w:after="360"/>
      <w:ind w:left="2880" w:hanging="1080"/>
      <w:outlineLvl w:val="3"/>
    </w:pPr>
    <w:rPr>
      <w:b/>
      <w:bCs/>
      <w:sz w:val="18"/>
    </w:rPr>
  </w:style>
  <w:style w:type="paragraph" w:styleId="Heading7">
    <w:name w:val="heading 7"/>
    <w:basedOn w:val="Normal"/>
    <w:next w:val="Normal"/>
    <w:uiPriority w:val="6"/>
    <w:qFormat/>
    <w:pPr>
      <w:keepNext/>
      <w:ind w:left="0"/>
      <w:outlineLvl w:val="6"/>
    </w:pPr>
    <w:rPr>
      <w:b/>
      <w:bCs/>
      <w:color w:val="000000"/>
    </w:rPr>
  </w:style>
  <w:style w:type="character" w:styleId="DefaultParagraphFont" w:default="1">
    <w:name w:val="Default Paragraph Font"/>
    <w:uiPriority w:val="7"/>
  </w:style>
  <w:style w:type="table" w:styleId="TableNormal" w:default="1">
    <w:name w:val="Normal Table"/>
    <w:semiHidden/>
    <w:tblPr>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7"/>
    <w:pPr>
      <w:spacing w:after="120"/>
    </w:pPr>
  </w:style>
  <w:style w:type="paragraph" w:styleId="BodyTextIndent">
    <w:name w:val="Body Text Indent"/>
    <w:basedOn w:val="Normal"/>
    <w:uiPriority w:val="7"/>
    <w:pPr>
      <w:ind w:left="540"/>
    </w:pPr>
  </w:style>
  <w:style w:type="character" w:styleId="FollowedHyperlink">
    <w:name w:val="FollowedHyperlink"/>
    <w:uiPriority w:val="7"/>
    <w:rPr>
      <w:color w:val="800000"/>
      <w:u w:val="single"/>
    </w:rPr>
  </w:style>
  <w:style w:type="paragraph" w:styleId="Footer">
    <w:name w:val="footer"/>
    <w:basedOn w:val="Normal"/>
    <w:uiPriority w:val="6"/>
    <w:pPr>
      <w:tabs>
        <w:tab w:val="center" w:pos="4320"/>
        <w:tab w:val="right" w:pos="8640"/>
      </w:tabs>
      <w:spacing w:before="120" w:after="120" w:line="100" w:lineRule="atLeast"/>
      <w:ind w:left="0" w:right="360"/>
    </w:pPr>
    <w:rPr>
      <w:b/>
      <w:bCs/>
      <w:color w:val="FFFFFF"/>
    </w:rPr>
  </w:style>
  <w:style w:type="paragraph" w:styleId="Header">
    <w:name w:val="header"/>
    <w:basedOn w:val="Normal"/>
    <w:uiPriority w:val="6"/>
    <w:pPr>
      <w:tabs>
        <w:tab w:val="right" w:pos="8392"/>
      </w:tabs>
      <w:spacing w:after="0" w:line="100" w:lineRule="atLeast"/>
      <w:ind w:left="0"/>
    </w:pPr>
    <w:rPr>
      <w:b/>
      <w:color w:val="FFFFFF"/>
      <w:sz w:val="16"/>
    </w:rPr>
  </w:style>
  <w:style w:type="character" w:styleId="Hyperlink">
    <w:name w:val="Hyperlink"/>
    <w:uiPriority w:val="7"/>
    <w:rPr>
      <w:color w:val="0000FF"/>
      <w:u w:val="single"/>
    </w:rPr>
  </w:style>
  <w:style w:type="character" w:styleId="WW-DefaultParagraphFont" w:customStyle="1">
    <w:name w:val="WW-Default Paragraph Font"/>
    <w:uiPriority w:val="2"/>
  </w:style>
  <w:style w:type="paragraph" w:styleId="List">
    <w:name w:val="List"/>
    <w:basedOn w:val="BodyText"/>
    <w:uiPriority w:val="7"/>
    <w:rPr>
      <w:rFonts w:cs="Tahoma"/>
    </w:rPr>
  </w:style>
  <w:style w:type="character" w:styleId="PageNumber">
    <w:name w:val="page number"/>
    <w:uiPriority w:val="6"/>
  </w:style>
  <w:style w:type="paragraph" w:styleId="TOC1">
    <w:name w:val="toc 1"/>
    <w:basedOn w:val="Normal"/>
    <w:next w:val="Normal"/>
    <w:uiPriority w:val="6"/>
    <w:pPr>
      <w:tabs>
        <w:tab w:val="left" w:pos="432"/>
        <w:tab w:val="left" w:pos="504"/>
        <w:tab w:val="left" w:leader="dot" w:pos="8415"/>
      </w:tabs>
      <w:spacing w:after="120"/>
      <w:ind w:left="0"/>
    </w:pPr>
    <w:rPr>
      <w:b/>
      <w:bCs/>
      <w:szCs w:val="24"/>
    </w:rPr>
  </w:style>
  <w:style w:type="paragraph" w:styleId="TOC2">
    <w:name w:val="toc 2"/>
    <w:basedOn w:val="Normal"/>
    <w:next w:val="Normal"/>
    <w:uiPriority w:val="6"/>
    <w:pPr>
      <w:tabs>
        <w:tab w:val="left" w:pos="1080"/>
        <w:tab w:val="left" w:pos="1728"/>
        <w:tab w:val="left" w:leader="dot" w:pos="8415"/>
      </w:tabs>
      <w:spacing w:after="120"/>
      <w:ind w:left="504"/>
    </w:pPr>
    <w:rPr>
      <w:szCs w:val="24"/>
    </w:rPr>
  </w:style>
  <w:style w:type="paragraph" w:styleId="TOC3">
    <w:name w:val="toc 3"/>
    <w:basedOn w:val="Normal"/>
    <w:next w:val="Normal"/>
    <w:uiPriority w:val="6"/>
    <w:pPr>
      <w:ind w:left="340"/>
    </w:pPr>
  </w:style>
  <w:style w:type="paragraph" w:styleId="TOC4">
    <w:name w:val="toc 4"/>
    <w:basedOn w:val="Normal"/>
    <w:next w:val="Normal"/>
    <w:uiPriority w:val="6"/>
    <w:pPr>
      <w:ind w:left="510"/>
    </w:pPr>
  </w:style>
  <w:style w:type="paragraph" w:styleId="TOC5">
    <w:name w:val="toc 5"/>
    <w:basedOn w:val="Index"/>
    <w:uiPriority w:val="6"/>
    <w:pPr>
      <w:tabs>
        <w:tab w:val="right" w:leader="dot" w:pos="9972"/>
      </w:tabs>
      <w:ind w:left="1132"/>
    </w:pPr>
  </w:style>
  <w:style w:type="paragraph" w:styleId="Index" w:customStyle="1">
    <w:name w:val="Index"/>
    <w:basedOn w:val="Normal"/>
    <w:uiPriority w:val="6"/>
    <w:pPr>
      <w:suppressLineNumbers/>
    </w:pPr>
    <w:rPr>
      <w:rFonts w:cs="Tahoma"/>
    </w:rPr>
  </w:style>
  <w:style w:type="paragraph" w:styleId="TOC6">
    <w:name w:val="toc 6"/>
    <w:basedOn w:val="Index"/>
    <w:uiPriority w:val="6"/>
    <w:pPr>
      <w:tabs>
        <w:tab w:val="right" w:leader="dot" w:pos="9972"/>
      </w:tabs>
      <w:ind w:left="1415"/>
    </w:pPr>
  </w:style>
  <w:style w:type="paragraph" w:styleId="TOC7">
    <w:name w:val="toc 7"/>
    <w:basedOn w:val="Index"/>
    <w:uiPriority w:val="6"/>
    <w:pPr>
      <w:tabs>
        <w:tab w:val="right" w:leader="dot" w:pos="9972"/>
      </w:tabs>
      <w:ind w:left="1698"/>
    </w:pPr>
  </w:style>
  <w:style w:type="paragraph" w:styleId="TOC8">
    <w:name w:val="toc 8"/>
    <w:basedOn w:val="Index"/>
    <w:uiPriority w:val="6"/>
    <w:pPr>
      <w:tabs>
        <w:tab w:val="right" w:leader="dot" w:pos="9972"/>
      </w:tabs>
      <w:ind w:left="1981"/>
    </w:pPr>
  </w:style>
  <w:style w:type="paragraph" w:styleId="TOC9">
    <w:name w:val="toc 9"/>
    <w:basedOn w:val="Index"/>
    <w:uiPriority w:val="6"/>
    <w:pPr>
      <w:tabs>
        <w:tab w:val="right" w:leader="dot" w:pos="9972"/>
      </w:tabs>
      <w:ind w:left="2264"/>
    </w:pPr>
  </w:style>
  <w:style w:type="character" w:styleId="WW8Num1z3" w:customStyle="1">
    <w:name w:val="WW8Num1z3"/>
    <w:uiPriority w:val="3"/>
    <w:rPr>
      <w:b/>
    </w:rPr>
  </w:style>
  <w:style w:type="character" w:styleId="WW8Num2z0" w:customStyle="1">
    <w:name w:val="WW8Num2z0"/>
    <w:uiPriority w:val="3"/>
    <w:rPr>
      <w:rFonts w:ascii="Symbol" w:hAnsi="Symbol"/>
    </w:rPr>
  </w:style>
  <w:style w:type="character" w:styleId="WW8Num3z0" w:customStyle="1">
    <w:name w:val="WW8Num3z0"/>
    <w:uiPriority w:val="3"/>
    <w:rPr>
      <w:rFonts w:ascii="Symbol" w:hAnsi="Symbol"/>
    </w:rPr>
  </w:style>
  <w:style w:type="character" w:styleId="WW8Num4z0" w:customStyle="1">
    <w:name w:val="WW8Num4z0"/>
    <w:uiPriority w:val="3"/>
    <w:rPr>
      <w:rFonts w:ascii="Symbol" w:hAnsi="Symbol"/>
    </w:rPr>
  </w:style>
  <w:style w:type="character" w:styleId="Absatz-Standardschriftart" w:customStyle="1">
    <w:name w:val="Absatz-Standardschriftart"/>
    <w:uiPriority w:val="7"/>
  </w:style>
  <w:style w:type="character" w:styleId="WW8Num5z0" w:customStyle="1">
    <w:name w:val="WW8Num5z0"/>
    <w:uiPriority w:val="3"/>
    <w:rPr>
      <w:rFonts w:ascii="Symbol" w:hAnsi="Symbol" w:cs="StarSymbol"/>
      <w:sz w:val="18"/>
      <w:szCs w:val="18"/>
    </w:rPr>
  </w:style>
  <w:style w:type="character" w:styleId="WW8Num5z1" w:customStyle="1">
    <w:name w:val="WW8Num5z1"/>
    <w:uiPriority w:val="3"/>
    <w:rPr>
      <w:rFonts w:ascii="Wingdings 2" w:hAnsi="Wingdings 2" w:cs="StarSymbol"/>
      <w:sz w:val="18"/>
      <w:szCs w:val="18"/>
    </w:rPr>
  </w:style>
  <w:style w:type="character" w:styleId="WW8Num5z2" w:customStyle="1">
    <w:name w:val="WW8Num5z2"/>
    <w:uiPriority w:val="3"/>
    <w:rPr>
      <w:rFonts w:ascii="StarSymbol" w:hAnsi="StarSymbol" w:cs="StarSymbol"/>
      <w:sz w:val="18"/>
      <w:szCs w:val="18"/>
    </w:rPr>
  </w:style>
  <w:style w:type="character" w:styleId="WW8Num6z0" w:customStyle="1">
    <w:name w:val="WW8Num6z0"/>
    <w:uiPriority w:val="3"/>
    <w:rPr>
      <w:rFonts w:ascii="Symbol" w:hAnsi="Symbol"/>
    </w:rPr>
  </w:style>
  <w:style w:type="character" w:styleId="WW8Num8z0" w:customStyle="1">
    <w:name w:val="WW8Num8z0"/>
    <w:uiPriority w:val="3"/>
    <w:rPr>
      <w:rFonts w:ascii="Symbol" w:hAnsi="Symbol"/>
    </w:rPr>
  </w:style>
  <w:style w:type="character" w:styleId="WW8Num9z0" w:customStyle="1">
    <w:name w:val="WW8Num9z0"/>
    <w:uiPriority w:val="3"/>
    <w:rPr>
      <w:rFonts w:ascii="Symbol" w:hAnsi="Symbol"/>
    </w:rPr>
  </w:style>
  <w:style w:type="character" w:styleId="WW8Num10z0" w:customStyle="1">
    <w:name w:val="WW8Num10z0"/>
    <w:uiPriority w:val="3"/>
    <w:rPr>
      <w:rFonts w:ascii="Symbol" w:hAnsi="Symbol"/>
    </w:rPr>
  </w:style>
  <w:style w:type="character" w:styleId="WW8Num11z0" w:customStyle="1">
    <w:name w:val="WW8Num11z0"/>
    <w:uiPriority w:val="3"/>
    <w:rPr>
      <w:rFonts w:ascii="Symbol" w:hAnsi="Symbol"/>
    </w:rPr>
  </w:style>
  <w:style w:type="character" w:styleId="DefaultParagraphFont1" w:customStyle="1">
    <w:name w:val="Default Paragraph Font1"/>
    <w:uiPriority w:val="6"/>
  </w:style>
  <w:style w:type="character" w:styleId="NumberingSymbols" w:customStyle="1">
    <w:name w:val="Numbering Symbols"/>
    <w:uiPriority w:val="6"/>
  </w:style>
  <w:style w:type="character" w:styleId="Bullets" w:customStyle="1">
    <w:name w:val="Bullets"/>
    <w:uiPriority w:val="6"/>
    <w:rPr>
      <w:rFonts w:ascii="StarSymbol" w:hAnsi="StarSymbol" w:eastAsia="StarSymbol" w:cs="StarSymbol"/>
      <w:sz w:val="18"/>
      <w:szCs w:val="18"/>
    </w:rPr>
  </w:style>
  <w:style w:type="character" w:styleId="WW8Num1z0" w:customStyle="1">
    <w:name w:val="WW8Num1z0"/>
    <w:uiPriority w:val="3"/>
    <w:rPr>
      <w:rFonts w:ascii="Symbol" w:hAnsi="Symbol"/>
    </w:rPr>
  </w:style>
  <w:style w:type="character" w:styleId="WW8Num1z1" w:customStyle="1">
    <w:name w:val="WW8Num1z1"/>
    <w:uiPriority w:val="3"/>
    <w:rPr>
      <w:rFonts w:ascii="Courier New" w:hAnsi="Courier New" w:cs="Courier New"/>
    </w:rPr>
  </w:style>
  <w:style w:type="character" w:styleId="WW8Num1z2" w:customStyle="1">
    <w:name w:val="WW8Num1z2"/>
    <w:uiPriority w:val="3"/>
    <w:rPr>
      <w:rFonts w:ascii="Wingdings" w:hAnsi="Wingdings"/>
    </w:rPr>
  </w:style>
  <w:style w:type="character" w:styleId="WW8Num3z1" w:customStyle="1">
    <w:name w:val="WW8Num3z1"/>
    <w:uiPriority w:val="3"/>
    <w:rPr>
      <w:rFonts w:ascii="Courier New" w:hAnsi="Courier New" w:cs="Courier New"/>
    </w:rPr>
  </w:style>
  <w:style w:type="character" w:styleId="WW8Num3z2" w:customStyle="1">
    <w:name w:val="WW8Num3z2"/>
    <w:uiPriority w:val="3"/>
    <w:rPr>
      <w:rFonts w:ascii="Wingdings" w:hAnsi="Wingdings"/>
    </w:rPr>
  </w:style>
  <w:style w:type="character" w:styleId="WW8Num4z1" w:customStyle="1">
    <w:name w:val="WW8Num4z1"/>
    <w:uiPriority w:val="3"/>
    <w:rPr>
      <w:rFonts w:ascii="Courier New" w:hAnsi="Courier New" w:cs="Courier New"/>
    </w:rPr>
  </w:style>
  <w:style w:type="character" w:styleId="WW8Num4z2" w:customStyle="1">
    <w:name w:val="WW8Num4z2"/>
    <w:uiPriority w:val="3"/>
    <w:rPr>
      <w:rFonts w:ascii="Wingdings" w:hAnsi="Wingdings"/>
    </w:rPr>
  </w:style>
  <w:style w:type="character" w:styleId="WW8Num6z1" w:customStyle="1">
    <w:name w:val="WW8Num6z1"/>
    <w:uiPriority w:val="3"/>
    <w:rPr>
      <w:rFonts w:ascii="Courier New" w:hAnsi="Courier New" w:cs="Courier New"/>
    </w:rPr>
  </w:style>
  <w:style w:type="character" w:styleId="WW8Num6z2" w:customStyle="1">
    <w:name w:val="WW8Num6z2"/>
    <w:uiPriority w:val="3"/>
    <w:rPr>
      <w:rFonts w:ascii="Wingdings" w:hAnsi="Wingdings"/>
    </w:rPr>
  </w:style>
  <w:style w:type="character" w:styleId="WW8Num7z0" w:customStyle="1">
    <w:name w:val="WW8Num7z0"/>
    <w:uiPriority w:val="3"/>
    <w:rPr>
      <w:rFonts w:ascii="Symbol" w:hAnsi="Symbol"/>
    </w:rPr>
  </w:style>
  <w:style w:type="character" w:styleId="WW8Num7z1" w:customStyle="1">
    <w:name w:val="WW8Num7z1"/>
    <w:uiPriority w:val="3"/>
    <w:rPr>
      <w:rFonts w:ascii="Courier New" w:hAnsi="Courier New" w:cs="Courier New"/>
    </w:rPr>
  </w:style>
  <w:style w:type="character" w:styleId="WW8Num7z2" w:customStyle="1">
    <w:name w:val="WW8Num7z2"/>
    <w:uiPriority w:val="3"/>
    <w:rPr>
      <w:rFonts w:ascii="Wingdings" w:hAnsi="Wingdings"/>
    </w:rPr>
  </w:style>
  <w:style w:type="character" w:styleId="WW8Num8z1" w:customStyle="1">
    <w:name w:val="WW8Num8z1"/>
    <w:uiPriority w:val="3"/>
    <w:rPr>
      <w:rFonts w:ascii="Courier New" w:hAnsi="Courier New" w:cs="Courier New"/>
    </w:rPr>
  </w:style>
  <w:style w:type="character" w:styleId="WW8Num8z2" w:customStyle="1">
    <w:name w:val="WW8Num8z2"/>
    <w:uiPriority w:val="3"/>
    <w:rPr>
      <w:rFonts w:ascii="Wingdings" w:hAnsi="Wingdings"/>
    </w:rPr>
  </w:style>
  <w:style w:type="character" w:styleId="WW8Num9z1" w:customStyle="1">
    <w:name w:val="WW8Num9z1"/>
    <w:uiPriority w:val="3"/>
    <w:rPr>
      <w:rFonts w:ascii="Courier New" w:hAnsi="Courier New" w:cs="Courier New"/>
    </w:rPr>
  </w:style>
  <w:style w:type="character" w:styleId="WW8Num9z2" w:customStyle="1">
    <w:name w:val="WW8Num9z2"/>
    <w:uiPriority w:val="3"/>
    <w:rPr>
      <w:rFonts w:ascii="Wingdings" w:hAnsi="Wingdings"/>
    </w:rPr>
  </w:style>
  <w:style w:type="character" w:styleId="WW8Num10z1" w:customStyle="1">
    <w:name w:val="WW8Num10z1"/>
    <w:uiPriority w:val="3"/>
    <w:rPr>
      <w:rFonts w:ascii="Courier New" w:hAnsi="Courier New" w:cs="Courier New"/>
    </w:rPr>
  </w:style>
  <w:style w:type="character" w:styleId="WW8Num10z2" w:customStyle="1">
    <w:name w:val="WW8Num10z2"/>
    <w:uiPriority w:val="3"/>
    <w:rPr>
      <w:rFonts w:ascii="Wingdings" w:hAnsi="Wingdings"/>
    </w:rPr>
  </w:style>
  <w:style w:type="character" w:styleId="WW8Num11z1" w:customStyle="1">
    <w:name w:val="WW8Num11z1"/>
    <w:uiPriority w:val="3"/>
    <w:rPr>
      <w:rFonts w:ascii="Courier New" w:hAnsi="Courier New" w:cs="Courier New"/>
    </w:rPr>
  </w:style>
  <w:style w:type="character" w:styleId="WW8Num11z2" w:customStyle="1">
    <w:name w:val="WW8Num11z2"/>
    <w:uiPriority w:val="3"/>
    <w:rPr>
      <w:rFonts w:ascii="Wingdings" w:hAnsi="Wingdings"/>
    </w:rPr>
  </w:style>
  <w:style w:type="character" w:styleId="WW8Num12z0" w:customStyle="1">
    <w:name w:val="WW8Num12z0"/>
    <w:uiPriority w:val="3"/>
    <w:rPr>
      <w:rFonts w:ascii="Symbol" w:hAnsi="Symbol"/>
    </w:rPr>
  </w:style>
  <w:style w:type="character" w:styleId="WW8Num12z1" w:customStyle="1">
    <w:name w:val="WW8Num12z1"/>
    <w:uiPriority w:val="3"/>
    <w:rPr>
      <w:rFonts w:ascii="Courier New" w:hAnsi="Courier New" w:cs="Courier New"/>
    </w:rPr>
  </w:style>
  <w:style w:type="character" w:styleId="WW8Num12z2" w:customStyle="1">
    <w:name w:val="WW8Num12z2"/>
    <w:uiPriority w:val="3"/>
    <w:rPr>
      <w:rFonts w:ascii="Wingdings" w:hAnsi="Wingdings"/>
    </w:rPr>
  </w:style>
  <w:style w:type="character" w:styleId="WW8Num13z0" w:customStyle="1">
    <w:name w:val="WW8Num13z0"/>
    <w:uiPriority w:val="3"/>
    <w:rPr>
      <w:rFonts w:ascii="Symbol" w:hAnsi="Symbol"/>
    </w:rPr>
  </w:style>
  <w:style w:type="character" w:styleId="WW8Num13z1" w:customStyle="1">
    <w:name w:val="WW8Num13z1"/>
    <w:uiPriority w:val="3"/>
    <w:rPr>
      <w:rFonts w:ascii="Courier New" w:hAnsi="Courier New" w:cs="Courier New"/>
    </w:rPr>
  </w:style>
  <w:style w:type="character" w:styleId="WW8Num13z2" w:customStyle="1">
    <w:name w:val="WW8Num13z2"/>
    <w:uiPriority w:val="3"/>
    <w:rPr>
      <w:rFonts w:ascii="Wingdings" w:hAnsi="Wingdings"/>
    </w:rPr>
  </w:style>
  <w:style w:type="character" w:styleId="WW8Num14z0" w:customStyle="1">
    <w:name w:val="WW8Num14z0"/>
    <w:uiPriority w:val="3"/>
    <w:rPr>
      <w:rFonts w:ascii="Symbol" w:hAnsi="Symbol"/>
    </w:rPr>
  </w:style>
  <w:style w:type="character" w:styleId="WW8Num14z1" w:customStyle="1">
    <w:name w:val="WW8Num14z1"/>
    <w:uiPriority w:val="3"/>
    <w:rPr>
      <w:rFonts w:ascii="Courier New" w:hAnsi="Courier New" w:cs="Courier New"/>
    </w:rPr>
  </w:style>
  <w:style w:type="character" w:styleId="WW8Num14z2" w:customStyle="1">
    <w:name w:val="WW8Num14z2"/>
    <w:uiPriority w:val="3"/>
    <w:rPr>
      <w:rFonts w:ascii="Wingdings" w:hAnsi="Wingdings"/>
    </w:rPr>
  </w:style>
  <w:style w:type="character" w:styleId="WW8Num15z0" w:customStyle="1">
    <w:name w:val="WW8Num15z0"/>
    <w:uiPriority w:val="3"/>
    <w:rPr>
      <w:rFonts w:ascii="Symbol" w:hAnsi="Symbol"/>
    </w:rPr>
  </w:style>
  <w:style w:type="character" w:styleId="WW8Num15z1" w:customStyle="1">
    <w:name w:val="WW8Num15z1"/>
    <w:uiPriority w:val="3"/>
    <w:rPr>
      <w:rFonts w:ascii="Courier New" w:hAnsi="Courier New" w:cs="Courier New"/>
    </w:rPr>
  </w:style>
  <w:style w:type="character" w:styleId="WW8Num15z2" w:customStyle="1">
    <w:name w:val="WW8Num15z2"/>
    <w:uiPriority w:val="3"/>
    <w:rPr>
      <w:rFonts w:ascii="Wingdings" w:hAnsi="Wingdings"/>
    </w:rPr>
  </w:style>
  <w:style w:type="character" w:styleId="WW8Num16z0" w:customStyle="1">
    <w:name w:val="WW8Num16z0"/>
    <w:uiPriority w:val="3"/>
    <w:rPr>
      <w:rFonts w:ascii="Symbol" w:hAnsi="Symbol"/>
    </w:rPr>
  </w:style>
  <w:style w:type="character" w:styleId="WW8Num16z1" w:customStyle="1">
    <w:name w:val="WW8Num16z1"/>
    <w:uiPriority w:val="3"/>
    <w:rPr>
      <w:rFonts w:ascii="Courier New" w:hAnsi="Courier New"/>
    </w:rPr>
  </w:style>
  <w:style w:type="character" w:styleId="WW8Num16z2" w:customStyle="1">
    <w:name w:val="WW8Num16z2"/>
    <w:uiPriority w:val="3"/>
    <w:rPr>
      <w:rFonts w:ascii="Wingdings" w:hAnsi="Wingdings"/>
    </w:rPr>
  </w:style>
  <w:style w:type="character" w:styleId="WW8Num17z3" w:customStyle="1">
    <w:name w:val="WW8Num17z3"/>
    <w:uiPriority w:val="3"/>
    <w:rPr>
      <w:b/>
    </w:rPr>
  </w:style>
  <w:style w:type="paragraph" w:styleId="Heading" w:customStyle="1">
    <w:name w:val="Heading"/>
    <w:basedOn w:val="Normal"/>
    <w:next w:val="BodyText"/>
    <w:uiPriority w:val="6"/>
    <w:pPr>
      <w:keepNext/>
      <w:spacing w:before="240" w:after="120"/>
    </w:pPr>
    <w:rPr>
      <w:rFonts w:ascii="Arial" w:hAnsi="Arial" w:eastAsia="Arial Unicode MS" w:cs="Tahoma"/>
      <w:sz w:val="28"/>
      <w:szCs w:val="28"/>
    </w:rPr>
  </w:style>
  <w:style w:type="paragraph" w:styleId="Caption1" w:customStyle="1">
    <w:name w:val="Caption1"/>
    <w:basedOn w:val="Normal"/>
    <w:uiPriority w:val="7"/>
    <w:pPr>
      <w:suppressLineNumbers/>
      <w:spacing w:before="120" w:after="120"/>
    </w:pPr>
    <w:rPr>
      <w:rFonts w:cs="Tahoma"/>
      <w:i/>
      <w:iCs/>
      <w:sz w:val="24"/>
      <w:szCs w:val="24"/>
    </w:rPr>
  </w:style>
  <w:style w:type="paragraph" w:styleId="TableContents" w:customStyle="1">
    <w:name w:val="Table Contents"/>
    <w:basedOn w:val="Normal"/>
    <w:uiPriority w:val="6"/>
    <w:pPr>
      <w:suppressLineNumbers/>
    </w:pPr>
  </w:style>
  <w:style w:type="paragraph" w:styleId="TableHeading" w:customStyle="1">
    <w:name w:val="Table Heading"/>
    <w:basedOn w:val="TableContents"/>
    <w:uiPriority w:val="6"/>
    <w:pPr>
      <w:jc w:val="center"/>
    </w:pPr>
    <w:rPr>
      <w:b/>
      <w:bCs/>
    </w:rPr>
  </w:style>
  <w:style w:type="paragraph" w:styleId="Framecontents" w:customStyle="1">
    <w:name w:val="Frame contents"/>
    <w:basedOn w:val="BodyText"/>
    <w:uiPriority w:val="6"/>
  </w:style>
  <w:style w:type="paragraph" w:styleId="Contents10" w:customStyle="1">
    <w:name w:val="Contents 10"/>
    <w:basedOn w:val="Index"/>
    <w:uiPriority w:val="6"/>
    <w:pPr>
      <w:tabs>
        <w:tab w:val="right" w:leader="dot" w:pos="9972"/>
      </w:tabs>
      <w:ind w:left="2547"/>
    </w:pPr>
  </w:style>
  <w:style w:type="paragraph" w:styleId="Heading1Text" w:customStyle="1">
    <w:name w:val="Heading1 Text"/>
    <w:basedOn w:val="Normal"/>
    <w:uiPriority w:val="6"/>
    <w:pPr>
      <w:spacing w:before="120"/>
      <w:ind w:left="0"/>
    </w:pPr>
  </w:style>
  <w:style w:type="paragraph" w:styleId="CopyrightText" w:customStyle="1">
    <w:name w:val="Copyright Text"/>
    <w:basedOn w:val="Normal"/>
    <w:uiPriority w:val="7"/>
    <w:pPr>
      <w:spacing w:before="60" w:after="60" w:line="100" w:lineRule="atLeast"/>
      <w:ind w:left="0"/>
    </w:pPr>
    <w:rPr>
      <w:sz w:val="14"/>
    </w:rPr>
  </w:style>
  <w:style w:type="paragraph" w:styleId="DocumentTitle" w:customStyle="1">
    <w:name w:val="Document Title"/>
    <w:basedOn w:val="Normal"/>
    <w:uiPriority w:val="6"/>
    <w:pPr>
      <w:spacing w:before="4000" w:after="360"/>
      <w:jc w:val="right"/>
    </w:pPr>
    <w:rPr>
      <w:i/>
      <w:iCs/>
      <w:sz w:val="48"/>
    </w:rPr>
  </w:style>
  <w:style w:type="paragraph" w:styleId="CopyrightHead" w:customStyle="1">
    <w:name w:val="Copyright Head"/>
    <w:basedOn w:val="Normal"/>
    <w:uiPriority w:val="7"/>
    <w:pPr>
      <w:spacing w:before="120" w:after="0"/>
      <w:ind w:left="0"/>
    </w:pPr>
    <w:rPr>
      <w:b/>
      <w:sz w:val="14"/>
    </w:rPr>
  </w:style>
  <w:style w:type="paragraph" w:styleId="TOCTitle" w:customStyle="1">
    <w:name w:val="TOC Title"/>
    <w:basedOn w:val="Normal"/>
    <w:uiPriority w:val="4"/>
    <w:pPr>
      <w:keepNext/>
      <w:pBdr>
        <w:bottom w:val="single" w:color="000000" w:sz="4" w:space="0"/>
      </w:pBdr>
      <w:spacing w:before="60" w:after="360"/>
      <w:ind w:left="0"/>
      <w:jc w:val="center"/>
    </w:pPr>
    <w:rPr>
      <w:sz w:val="30"/>
    </w:rPr>
  </w:style>
  <w:style w:type="paragraph" w:styleId="FirstPageLabelHeading" w:customStyle="1">
    <w:name w:val="First Page Label Heading"/>
    <w:basedOn w:val="Normal"/>
    <w:uiPriority w:val="7"/>
    <w:pPr>
      <w:spacing w:after="120"/>
      <w:ind w:left="0"/>
      <w:jc w:val="right"/>
    </w:pPr>
    <w:rPr>
      <w:b/>
    </w:rPr>
  </w:style>
  <w:style w:type="paragraph" w:styleId="xl24" w:customStyle="1">
    <w:name w:val="xl24"/>
    <w:basedOn w:val="Normal"/>
    <w:uiPriority w:val="3"/>
    <w:pPr>
      <w:pBdr>
        <w:top w:val="single" w:color="000000" w:sz="4" w:space="0"/>
        <w:left w:val="single" w:color="000000" w:sz="4" w:space="0"/>
        <w:bottom w:val="single" w:color="000000" w:sz="4" w:space="0"/>
        <w:right w:val="single" w:color="000000" w:sz="4" w:space="0"/>
      </w:pBdr>
      <w:spacing w:before="280" w:after="280" w:line="100" w:lineRule="atLeast"/>
      <w:ind w:left="0"/>
    </w:pPr>
    <w:rPr>
      <w:rFonts w:eastAsia="Arial Unicode MS" w:cs="Arial Unicode MS"/>
      <w:szCs w:val="17"/>
    </w:rPr>
  </w:style>
  <w:style w:type="paragraph" w:styleId="xl25" w:customStyle="1">
    <w:name w:val="xl25"/>
    <w:basedOn w:val="Normal"/>
    <w:uiPriority w:val="3"/>
    <w:pPr>
      <w:pBdr>
        <w:top w:val="single" w:color="000000" w:sz="4" w:space="0"/>
        <w:left w:val="single" w:color="000000" w:sz="4" w:space="0"/>
        <w:bottom w:val="single" w:color="000000" w:sz="4" w:space="0"/>
        <w:right w:val="single" w:color="000000" w:sz="4" w:space="0"/>
      </w:pBdr>
      <w:spacing w:before="280" w:after="280" w:line="100" w:lineRule="atLeast"/>
      <w:ind w:left="0"/>
    </w:pPr>
    <w:rPr>
      <w:rFonts w:eastAsia="Arial Unicode MS" w:cs="Arial Unicode MS"/>
      <w:szCs w:val="17"/>
    </w:rPr>
  </w:style>
  <w:style w:type="paragraph" w:styleId="xl26" w:customStyle="1">
    <w:name w:val="xl26"/>
    <w:basedOn w:val="Normal"/>
    <w:uiPriority w:val="3"/>
    <w:pPr>
      <w:pBdr>
        <w:top w:val="single" w:color="000000" w:sz="4" w:space="0"/>
        <w:left w:val="single" w:color="000000" w:sz="4" w:space="0"/>
        <w:bottom w:val="single" w:color="000000" w:sz="4" w:space="0"/>
        <w:right w:val="single" w:color="000000" w:sz="4" w:space="0"/>
      </w:pBdr>
      <w:spacing w:before="280" w:after="280" w:line="100" w:lineRule="atLeast"/>
      <w:ind w:left="0"/>
    </w:pPr>
    <w:rPr>
      <w:rFonts w:eastAsia="Arial Unicode MS" w:cs="Arial Unicode MS"/>
      <w:szCs w:val="17"/>
    </w:rPr>
  </w:style>
  <w:style w:type="paragraph" w:styleId="xl27" w:customStyle="1">
    <w:name w:val="xl27"/>
    <w:basedOn w:val="Normal"/>
    <w:uiPriority w:val="3"/>
    <w:pPr>
      <w:pBdr>
        <w:top w:val="single" w:color="000000" w:sz="4" w:space="0"/>
        <w:left w:val="single" w:color="000000" w:sz="4" w:space="0"/>
        <w:bottom w:val="single" w:color="000000" w:sz="4" w:space="0"/>
        <w:right w:val="single" w:color="000000" w:sz="4" w:space="0"/>
      </w:pBdr>
      <w:shd w:val="clear" w:color="auto" w:fill="FFFF00"/>
      <w:spacing w:before="280" w:after="280" w:line="100" w:lineRule="atLeast"/>
      <w:ind w:left="0"/>
    </w:pPr>
    <w:rPr>
      <w:rFonts w:eastAsia="Arial Unicode MS" w:cs="Arial Unicode MS"/>
      <w:b/>
      <w:bCs/>
      <w:szCs w:val="17"/>
    </w:rPr>
  </w:style>
  <w:style w:type="paragraph" w:styleId="xl28" w:customStyle="1">
    <w:name w:val="xl28"/>
    <w:basedOn w:val="Normal"/>
    <w:uiPriority w:val="3"/>
    <w:pPr>
      <w:pBdr>
        <w:top w:val="single" w:color="000000" w:sz="4" w:space="0"/>
        <w:left w:val="single" w:color="000000" w:sz="4" w:space="0"/>
        <w:bottom w:val="single" w:color="000000" w:sz="4" w:space="0"/>
        <w:right w:val="single" w:color="000000" w:sz="4" w:space="0"/>
      </w:pBdr>
      <w:shd w:val="clear" w:color="auto" w:fill="FFFF00"/>
      <w:spacing w:before="280" w:after="280" w:line="100" w:lineRule="atLeast"/>
      <w:ind w:left="0"/>
    </w:pPr>
    <w:rPr>
      <w:rFonts w:eastAsia="Arial Unicode MS" w:cs="Arial Unicode MS"/>
      <w:b/>
      <w:bCs/>
      <w:szCs w:val="17"/>
    </w:rPr>
  </w:style>
  <w:style w:type="paragraph" w:styleId="BodyTextIndent21" w:customStyle="1">
    <w:name w:val="Body Text Indent 21"/>
    <w:basedOn w:val="Normal"/>
    <w:uiPriority w:val="6"/>
    <w:pPr>
      <w:ind w:left="720"/>
    </w:pPr>
    <w:rPr>
      <w:color w:val="FF0000"/>
    </w:rPr>
  </w:style>
  <w:style w:type="character" w:styleId="Heading1Char" w:customStyle="1">
    <w:name w:val="Heading 1 Char"/>
    <w:link w:val="Heading1"/>
    <w:uiPriority w:val="6"/>
    <w:rsid w:val="00DB4FB2"/>
    <w:rPr>
      <w:rFonts w:ascii="Verdana" w:hAnsi="Verdana"/>
      <w:b/>
      <w:bCs/>
      <w:sz w:val="22"/>
      <w:lang w:val="en-US"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pixelsPerInch w:val="12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image" Target="media/image3.jpeg" Id="rId12" /><Relationship Type="http://schemas.openxmlformats.org/officeDocument/2006/relationships/image" Target="media/image8.png" Id="rId17"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image" Target="media/image6.png" Id="rId15" /><Relationship Type="http://schemas.openxmlformats.org/officeDocument/2006/relationships/footer" Target="footer2.xml"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image" Target="media/image5.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anitha.manogaran</dc:creator>
  <keywords/>
  <dc:description/>
  <lastModifiedBy>Harish Balamurugan</lastModifiedBy>
  <revision>24</revision>
  <lastPrinted>2023-02-17T18:07:00.0000000Z</lastPrinted>
  <dcterms:created xsi:type="dcterms:W3CDTF">2024-11-29T08:41:00.0000000Z</dcterms:created>
  <dcterms:modified xsi:type="dcterms:W3CDTF">2024-11-29T09:11:00.4624085Z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1B3FB8CB085D458E9192063735841CCC</vt:lpwstr>
  </property>
</Properties>
</file>